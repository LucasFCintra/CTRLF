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FAE05" w14:textId="77777777"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6F03D340"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00CC2B80"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33AD7AAF" w14:textId="77777777" w:rsidR="005D61D4" w:rsidRDefault="005D61D4" w:rsidP="005D61D4"/>
    <w:p w14:paraId="2148535C" w14:textId="77777777" w:rsidR="005D61D4" w:rsidRDefault="005D61D4" w:rsidP="005D61D4"/>
    <w:p w14:paraId="6EB2AFD9" w14:textId="77777777" w:rsidR="00EF59F6" w:rsidRPr="00EF59F6" w:rsidRDefault="00EF59F6" w:rsidP="00EF59F6">
      <w:pPr>
        <w:ind w:firstLine="0"/>
        <w:jc w:val="center"/>
        <w:rPr>
          <w:b/>
          <w:sz w:val="28"/>
        </w:rPr>
      </w:pPr>
      <w:r w:rsidRPr="00EF59F6">
        <w:rPr>
          <w:b/>
          <w:sz w:val="28"/>
        </w:rPr>
        <w:t>TECNOLOGIA EM ANÁLISE E DESENVOLVIMENTO DE SISTEMAS</w:t>
      </w:r>
    </w:p>
    <w:p w14:paraId="5810FB99" w14:textId="77777777" w:rsidR="001F6E92" w:rsidRPr="00B01591" w:rsidRDefault="001F6E92" w:rsidP="00172704">
      <w:pPr>
        <w:pStyle w:val="0-Autor"/>
        <w:spacing w:line="360" w:lineRule="auto"/>
        <w:rPr>
          <w:rFonts w:cs="Arial"/>
          <w:szCs w:val="28"/>
        </w:rPr>
      </w:pPr>
    </w:p>
    <w:p w14:paraId="1E91040F" w14:textId="77777777" w:rsidR="00D80F73" w:rsidRPr="00B01591" w:rsidRDefault="00D80F73" w:rsidP="00172704">
      <w:pPr>
        <w:pStyle w:val="0-Autor"/>
        <w:spacing w:line="360" w:lineRule="auto"/>
        <w:rPr>
          <w:rFonts w:cs="Arial"/>
          <w:szCs w:val="28"/>
        </w:rPr>
      </w:pPr>
    </w:p>
    <w:p w14:paraId="3C55875F" w14:textId="77777777" w:rsidR="001E1227" w:rsidRPr="00B01591" w:rsidRDefault="001E1227" w:rsidP="00172704">
      <w:pPr>
        <w:pStyle w:val="0-Autor"/>
        <w:spacing w:line="360" w:lineRule="auto"/>
        <w:rPr>
          <w:rFonts w:cs="Arial"/>
          <w:szCs w:val="28"/>
        </w:rPr>
      </w:pPr>
    </w:p>
    <w:p w14:paraId="38370BC6" w14:textId="77777777" w:rsidR="001E1227" w:rsidRPr="00B01591" w:rsidRDefault="001E1227" w:rsidP="00172704">
      <w:pPr>
        <w:pStyle w:val="0-Autor"/>
        <w:spacing w:line="360" w:lineRule="auto"/>
        <w:rPr>
          <w:rFonts w:cs="Arial"/>
          <w:szCs w:val="28"/>
        </w:rPr>
      </w:pPr>
    </w:p>
    <w:p w14:paraId="268729F5" w14:textId="77777777" w:rsidR="00D77732" w:rsidRDefault="00D77732" w:rsidP="00172704">
      <w:pPr>
        <w:pStyle w:val="0-Autor"/>
        <w:spacing w:line="360" w:lineRule="auto"/>
        <w:rPr>
          <w:rFonts w:cs="Arial"/>
          <w:szCs w:val="28"/>
        </w:rPr>
      </w:pPr>
      <w:r>
        <w:rPr>
          <w:rFonts w:cs="Arial"/>
          <w:szCs w:val="28"/>
        </w:rPr>
        <w:t xml:space="preserve">gABRIEL LOPES DE AZEVEDO </w:t>
      </w:r>
    </w:p>
    <w:p w14:paraId="32CB709D" w14:textId="5E82022B" w:rsidR="00F909A8" w:rsidRDefault="00D77732" w:rsidP="00172704">
      <w:pPr>
        <w:pStyle w:val="0-Autor"/>
        <w:spacing w:line="360" w:lineRule="auto"/>
        <w:rPr>
          <w:rFonts w:cs="Arial"/>
          <w:szCs w:val="28"/>
        </w:rPr>
      </w:pPr>
      <w:r>
        <w:rPr>
          <w:rFonts w:cs="Arial"/>
          <w:szCs w:val="28"/>
        </w:rPr>
        <w:t xml:space="preserve">             lucas fernando martins cintra</w:t>
      </w:r>
    </w:p>
    <w:p w14:paraId="76855AE5" w14:textId="15443302" w:rsidR="00D77732" w:rsidRPr="00D77732" w:rsidRDefault="00D77732" w:rsidP="00D77732">
      <w:r>
        <w:tab/>
      </w:r>
    </w:p>
    <w:p w14:paraId="41AC0E07" w14:textId="77777777" w:rsidR="00F909A8" w:rsidRPr="00F909A8" w:rsidRDefault="00F909A8" w:rsidP="00172704">
      <w:pPr>
        <w:pStyle w:val="0-Autor"/>
        <w:spacing w:line="360" w:lineRule="auto"/>
        <w:rPr>
          <w:rFonts w:cs="Arial"/>
          <w:szCs w:val="28"/>
        </w:rPr>
      </w:pPr>
    </w:p>
    <w:p w14:paraId="00A2F7F7" w14:textId="77777777" w:rsidR="00F909A8" w:rsidRPr="00F909A8" w:rsidRDefault="00F909A8" w:rsidP="00172704">
      <w:pPr>
        <w:pStyle w:val="0-Autor"/>
        <w:spacing w:line="360" w:lineRule="auto"/>
        <w:rPr>
          <w:rFonts w:cs="Arial"/>
          <w:szCs w:val="28"/>
        </w:rPr>
      </w:pPr>
    </w:p>
    <w:p w14:paraId="070F74E8" w14:textId="77777777" w:rsidR="00F909A8" w:rsidRPr="00F909A8" w:rsidRDefault="00F909A8" w:rsidP="00172704">
      <w:pPr>
        <w:pStyle w:val="0-Autor"/>
        <w:spacing w:line="360" w:lineRule="auto"/>
        <w:rPr>
          <w:rFonts w:cs="Arial"/>
          <w:szCs w:val="28"/>
        </w:rPr>
      </w:pPr>
    </w:p>
    <w:p w14:paraId="08B8490E" w14:textId="760108D4" w:rsidR="00794773" w:rsidRDefault="00D77732" w:rsidP="00200757">
      <w:pPr>
        <w:pStyle w:val="0-TitTCC"/>
        <w:spacing w:before="0" w:line="360" w:lineRule="auto"/>
        <w:rPr>
          <w:rFonts w:cs="Arial"/>
          <w:szCs w:val="28"/>
        </w:rPr>
      </w:pPr>
      <w:r w:rsidRPr="00200757">
        <w:rPr>
          <w:rFonts w:cs="Arial"/>
          <w:szCs w:val="28"/>
        </w:rPr>
        <w:t xml:space="preserve">ctrl f – cONTROLE FINANCEIRO </w:t>
      </w:r>
      <w:r w:rsidR="00200757">
        <w:rPr>
          <w:rFonts w:cs="Arial"/>
          <w:szCs w:val="28"/>
        </w:rPr>
        <w:t xml:space="preserve"> </w:t>
      </w:r>
    </w:p>
    <w:p w14:paraId="7F096936" w14:textId="77777777" w:rsidR="00200757" w:rsidRPr="00200757" w:rsidRDefault="00200757" w:rsidP="00200757"/>
    <w:p w14:paraId="20D76233" w14:textId="77777777" w:rsidR="00D80F73" w:rsidRPr="00B01591" w:rsidRDefault="00D80F73" w:rsidP="00172704">
      <w:pPr>
        <w:pStyle w:val="0-Autor"/>
        <w:spacing w:line="360" w:lineRule="auto"/>
        <w:rPr>
          <w:rFonts w:cs="Arial"/>
          <w:szCs w:val="28"/>
        </w:rPr>
      </w:pPr>
    </w:p>
    <w:p w14:paraId="01DEF647" w14:textId="77777777" w:rsidR="00D80F73" w:rsidRPr="00B01591" w:rsidRDefault="00D80F73" w:rsidP="00172704">
      <w:pPr>
        <w:pStyle w:val="0-Autor"/>
        <w:spacing w:line="360" w:lineRule="auto"/>
        <w:rPr>
          <w:rFonts w:cs="Arial"/>
          <w:szCs w:val="28"/>
        </w:rPr>
      </w:pPr>
    </w:p>
    <w:p w14:paraId="619ABAA9" w14:textId="77777777" w:rsidR="00F909A8" w:rsidRPr="00F909A8" w:rsidRDefault="00F909A8" w:rsidP="00172704">
      <w:pPr>
        <w:pStyle w:val="0-TitAFR"/>
        <w:spacing w:before="0" w:line="360" w:lineRule="auto"/>
        <w:rPr>
          <w:rFonts w:cs="Arial"/>
          <w:szCs w:val="28"/>
        </w:rPr>
      </w:pPr>
    </w:p>
    <w:p w14:paraId="07F7E06F" w14:textId="77777777"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14:paraId="4B69B02E" w14:textId="77777777" w:rsidR="00F909A8" w:rsidRPr="00F909A8" w:rsidRDefault="00F909A8" w:rsidP="00172704">
      <w:pPr>
        <w:ind w:left="3969" w:firstLine="0"/>
        <w:rPr>
          <w:rFonts w:cs="Arial"/>
        </w:rPr>
      </w:pPr>
    </w:p>
    <w:p w14:paraId="3098B4D8" w14:textId="77777777" w:rsidR="00043528" w:rsidRPr="00B01591" w:rsidRDefault="00043528" w:rsidP="00172704">
      <w:pPr>
        <w:ind w:left="3969" w:firstLine="0"/>
        <w:rPr>
          <w:rFonts w:cs="Arial"/>
        </w:rPr>
      </w:pPr>
      <w:r w:rsidRPr="00EF59F6">
        <w:rPr>
          <w:rFonts w:cs="Arial"/>
          <w:highlight w:val="yellow"/>
        </w:rPr>
        <w:t xml:space="preserve">Orientador: </w:t>
      </w:r>
      <w:r w:rsidR="00EF59F6" w:rsidRPr="00EF59F6">
        <w:rPr>
          <w:rFonts w:cs="Arial"/>
          <w:highlight w:val="yellow"/>
        </w:rPr>
        <w:t xml:space="preserve">Prof. </w:t>
      </w:r>
      <w:r w:rsidR="009635B2">
        <w:rPr>
          <w:rFonts w:cs="Arial"/>
          <w:highlight w:val="yellow"/>
        </w:rPr>
        <w:t>Dr</w:t>
      </w:r>
      <w:r w:rsidR="00EF59F6" w:rsidRPr="00EF59F6">
        <w:rPr>
          <w:rFonts w:cs="Arial"/>
          <w:highlight w:val="yellow"/>
        </w:rPr>
        <w:t>. XXXXX</w:t>
      </w:r>
    </w:p>
    <w:p w14:paraId="61E17165" w14:textId="77777777" w:rsidR="00AC73C7" w:rsidRDefault="00AC73C7" w:rsidP="00325835"/>
    <w:p w14:paraId="20C81D77" w14:textId="77777777" w:rsidR="00F909A8" w:rsidRPr="00F909A8" w:rsidRDefault="00F909A8" w:rsidP="00172704">
      <w:pPr>
        <w:pStyle w:val="0-TitAFR"/>
        <w:spacing w:before="0" w:line="360" w:lineRule="auto"/>
        <w:rPr>
          <w:rFonts w:cs="Arial"/>
          <w:szCs w:val="28"/>
        </w:rPr>
      </w:pPr>
    </w:p>
    <w:p w14:paraId="381F15AE"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1B8F7793" w14:textId="46E77A18" w:rsidR="0044473D" w:rsidRDefault="00200757" w:rsidP="00172704">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lastRenderedPageBreak/>
        <w:t>2023</w:t>
      </w:r>
    </w:p>
    <w:p w14:paraId="69EB0131" w14:textId="1B5FF67A" w:rsidR="00CF7275" w:rsidRPr="00200757" w:rsidRDefault="00200757" w:rsidP="00CF7275">
      <w:pPr>
        <w:pStyle w:val="0-Data"/>
        <w:rPr>
          <w:rFonts w:cs="Arial"/>
          <w:b w:val="0"/>
          <w:szCs w:val="24"/>
        </w:rPr>
      </w:pPr>
      <w:bookmarkStart w:id="0" w:name="_Toc434489461"/>
      <w:r w:rsidRPr="00200757">
        <w:rPr>
          <w:rFonts w:cs="Arial"/>
          <w:szCs w:val="24"/>
        </w:rPr>
        <w:t>CTRL F</w:t>
      </w:r>
    </w:p>
    <w:p w14:paraId="779996E1" w14:textId="54895AE6" w:rsidR="00CF7275" w:rsidRPr="00200757" w:rsidRDefault="00200757" w:rsidP="00CF7275">
      <w:pPr>
        <w:ind w:firstLine="0"/>
        <w:jc w:val="center"/>
        <w:rPr>
          <w:rFonts w:cs="Arial"/>
          <w:b/>
          <w:szCs w:val="24"/>
        </w:rPr>
      </w:pPr>
      <w:r w:rsidRPr="00200757">
        <w:rPr>
          <w:rFonts w:cs="Arial"/>
          <w:b/>
          <w:szCs w:val="24"/>
        </w:rPr>
        <w:t>Gabriel Lopes de Azevedo</w:t>
      </w:r>
    </w:p>
    <w:p w14:paraId="1E521F9D" w14:textId="352AC511" w:rsidR="00CF7275" w:rsidRPr="00AF435B" w:rsidRDefault="00200757" w:rsidP="00200757">
      <w:pPr>
        <w:ind w:firstLine="0"/>
        <w:jc w:val="center"/>
        <w:rPr>
          <w:rFonts w:cs="Arial"/>
          <w:b/>
          <w:szCs w:val="24"/>
        </w:rPr>
      </w:pPr>
      <w:r w:rsidRPr="00200757">
        <w:rPr>
          <w:rFonts w:cs="Arial"/>
          <w:b/>
          <w:szCs w:val="24"/>
        </w:rPr>
        <w:t>Lucas Fernando Martins Cintra</w:t>
      </w:r>
    </w:p>
    <w:p w14:paraId="4F939B1B" w14:textId="77777777" w:rsidR="00CF7275" w:rsidRDefault="00CF7275" w:rsidP="00CF7275">
      <w:pPr>
        <w:pStyle w:val="RME-Resumo"/>
        <w:numPr>
          <w:ilvl w:val="0"/>
          <w:numId w:val="0"/>
        </w:numPr>
        <w:spacing w:before="0"/>
        <w:ind w:left="227" w:hanging="227"/>
        <w:rPr>
          <w:rFonts w:ascii="Arial" w:hAnsi="Arial" w:cs="Arial"/>
          <w:b/>
          <w:sz w:val="24"/>
          <w:szCs w:val="24"/>
        </w:rPr>
      </w:pPr>
    </w:p>
    <w:p w14:paraId="6CB2492D" w14:textId="77777777"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14:paraId="0EAE328B" w14:textId="77777777" w:rsidR="009B196A" w:rsidRPr="004B4E13" w:rsidRDefault="009B196A" w:rsidP="009B196A">
      <w:pPr>
        <w:pStyle w:val="RME-Resumo"/>
        <w:numPr>
          <w:ilvl w:val="0"/>
          <w:numId w:val="0"/>
        </w:numPr>
        <w:spacing w:before="0"/>
        <w:rPr>
          <w:rFonts w:ascii="Arial" w:hAnsi="Arial" w:cs="Arial"/>
          <w:b/>
          <w:sz w:val="24"/>
          <w:szCs w:val="24"/>
        </w:rPr>
      </w:pPr>
    </w:p>
    <w:p w14:paraId="6349CA66" w14:textId="7A154A54" w:rsidR="009B196A" w:rsidRDefault="005F681E" w:rsidP="005F681E">
      <w:pPr>
        <w:pStyle w:val="RME-Resumo"/>
        <w:numPr>
          <w:ilvl w:val="0"/>
          <w:numId w:val="0"/>
        </w:numPr>
        <w:spacing w:before="0"/>
        <w:ind w:left="227" w:hanging="227"/>
        <w:jc w:val="left"/>
        <w:rPr>
          <w:rFonts w:ascii="Arial" w:hAnsi="Arial" w:cs="Arial"/>
          <w:sz w:val="24"/>
          <w:szCs w:val="24"/>
          <w:lang w:eastAsia="ar-SA"/>
        </w:rPr>
      </w:pPr>
      <w:r>
        <w:rPr>
          <w:rFonts w:ascii="Arial" w:hAnsi="Arial" w:cs="Arial"/>
          <w:sz w:val="24"/>
          <w:szCs w:val="24"/>
          <w:lang w:eastAsia="ar-SA"/>
        </w:rPr>
        <w:t xml:space="preserve">    </w:t>
      </w:r>
      <w:r w:rsidRPr="005F681E">
        <w:rPr>
          <w:rFonts w:ascii="Arial" w:hAnsi="Arial" w:cs="Arial"/>
          <w:sz w:val="24"/>
          <w:szCs w:val="24"/>
          <w:lang w:eastAsia="ar-SA"/>
        </w:rPr>
        <w:t>Este projeto se propõe a criar um site intuitivo e altamente eficiente, destinado a capacitar indivíduos no controle de suas finanças pessoais. O site será dotado de recursos essenciais, incluindo o registro detalhado de despesas e receitas, uma funcionalidade de categorização, a capacidade de gerar relatórios gráficos elucidativos e a possibilidade de estabelecer metas financeiras personalizadas.Uma interface amigável e adaptável permitirá que os usuários acessem o site a partir de uma variedade de dispositivos, apoiados por tecnologias web contemporâneas que garantem a usabilidade e a confiabilidade. Neste cenário, o projeto tem como meta central proporcionar uma solução concreta para o acompanhamento das finanças pessoais, enriquecendo a compreensão dos padrões de gastos e identificando áreas de economia potencial.</w:t>
      </w:r>
      <w:r>
        <w:rPr>
          <w:rFonts w:ascii="Arial" w:hAnsi="Arial" w:cs="Arial"/>
          <w:sz w:val="24"/>
          <w:szCs w:val="24"/>
          <w:lang w:eastAsia="ar-SA"/>
        </w:rPr>
        <w:t xml:space="preserve"> </w:t>
      </w:r>
      <w:r w:rsidRPr="005F681E">
        <w:rPr>
          <w:rFonts w:ascii="Arial" w:hAnsi="Arial" w:cs="Arial"/>
          <w:sz w:val="24"/>
          <w:szCs w:val="24"/>
          <w:lang w:eastAsia="ar-SA"/>
        </w:rPr>
        <w:t>A relevância deste projeto é respaldada por dados impactantes: somente no ano de 2023, mais de 71,45 milhões de pessoas enfrentaram restrições de crédito devido a problemas de inadimplência. Esse contexto realça a urgência de uma ferramenta como essa, que visa fornecer controle e entendimento sobre as finanças individuais, minimizando riscos financeiros.</w:t>
      </w:r>
    </w:p>
    <w:p w14:paraId="6029286C" w14:textId="77777777" w:rsidR="005F681E" w:rsidRPr="005F681E" w:rsidRDefault="005F681E" w:rsidP="001B32D5">
      <w:pPr>
        <w:pStyle w:val="RME-Resumo"/>
        <w:numPr>
          <w:ilvl w:val="0"/>
          <w:numId w:val="0"/>
        </w:numPr>
        <w:spacing w:before="0"/>
        <w:ind w:left="227" w:hanging="227"/>
        <w:rPr>
          <w:rFonts w:ascii="Arial" w:hAnsi="Arial" w:cs="Arial"/>
          <w:sz w:val="24"/>
          <w:szCs w:val="24"/>
        </w:rPr>
      </w:pPr>
    </w:p>
    <w:p w14:paraId="20E69754" w14:textId="6A7862A3" w:rsidR="009B196A" w:rsidRPr="004B4E13" w:rsidRDefault="009B196A" w:rsidP="009B196A">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Pr="004B4E13">
        <w:rPr>
          <w:rFonts w:ascii="Arial" w:hAnsi="Arial" w:cs="Arial"/>
          <w:sz w:val="24"/>
          <w:szCs w:val="24"/>
        </w:rPr>
        <w:t xml:space="preserve"> </w:t>
      </w:r>
      <w:r w:rsidR="005F681E" w:rsidRPr="005F681E">
        <w:rPr>
          <w:rFonts w:ascii="Arial" w:hAnsi="Arial" w:cs="Arial"/>
          <w:sz w:val="24"/>
          <w:szCs w:val="24"/>
        </w:rPr>
        <w:t>Controle Financeiro Pessoal; Desenvolvimento de Site; Educação Financeira; Gestão Financeira Pessoal; Inadimplência; Tecnologias Web</w:t>
      </w:r>
    </w:p>
    <w:p w14:paraId="4948370D" w14:textId="77777777" w:rsidR="009B196A" w:rsidRPr="004B4E13" w:rsidRDefault="009B196A" w:rsidP="009B196A">
      <w:pPr>
        <w:pStyle w:val="RME-Resumo"/>
        <w:numPr>
          <w:ilvl w:val="0"/>
          <w:numId w:val="0"/>
        </w:numPr>
        <w:spacing w:before="0"/>
        <w:ind w:left="227" w:hanging="227"/>
        <w:rPr>
          <w:rFonts w:ascii="Arial" w:hAnsi="Arial" w:cs="Arial"/>
          <w:sz w:val="24"/>
          <w:szCs w:val="24"/>
        </w:rPr>
      </w:pPr>
    </w:p>
    <w:p w14:paraId="7274B6C6" w14:textId="77777777"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14:paraId="0294CDF5" w14:textId="77777777" w:rsidR="009B196A" w:rsidRPr="004B4E13" w:rsidRDefault="009B196A" w:rsidP="009B196A">
      <w:pPr>
        <w:pStyle w:val="RME-Resumo"/>
        <w:numPr>
          <w:ilvl w:val="0"/>
          <w:numId w:val="0"/>
        </w:numPr>
        <w:spacing w:before="0"/>
        <w:rPr>
          <w:rFonts w:ascii="Arial" w:hAnsi="Arial" w:cs="Arial"/>
          <w:i/>
          <w:sz w:val="24"/>
          <w:szCs w:val="24"/>
        </w:rPr>
      </w:pPr>
    </w:p>
    <w:p w14:paraId="274D33BD" w14:textId="12E7DE88" w:rsidR="009B196A" w:rsidRDefault="00D35830" w:rsidP="009B196A">
      <w:pPr>
        <w:pStyle w:val="Estilo1"/>
        <w:spacing w:after="0" w:line="240" w:lineRule="auto"/>
        <w:rPr>
          <w:rFonts w:eastAsia="Times New Roman"/>
          <w:b w:val="0"/>
          <w:i/>
          <w:sz w:val="24"/>
          <w:szCs w:val="24"/>
          <w:lang w:val="en-US" w:eastAsia="ar-SA"/>
        </w:rPr>
      </w:pPr>
      <w:r w:rsidRPr="00D35830">
        <w:rPr>
          <w:rFonts w:eastAsia="Times New Roman"/>
          <w:b w:val="0"/>
          <w:i/>
          <w:sz w:val="24"/>
          <w:szCs w:val="24"/>
          <w:lang w:val="en-US" w:eastAsia="ar-SA"/>
        </w:rPr>
        <w:t xml:space="preserve">This project sets out to create an intuitive and highly efficient website designed to empower individuals to control their personal finances. The site will be endowed with essential features, including detailed recording of expenses and income, </w:t>
      </w:r>
      <w:r w:rsidRPr="00D35830">
        <w:rPr>
          <w:rFonts w:eastAsia="Times New Roman"/>
          <w:b w:val="0"/>
          <w:i/>
          <w:sz w:val="24"/>
          <w:szCs w:val="24"/>
          <w:lang w:val="en-US" w:eastAsia="ar-SA"/>
        </w:rPr>
        <w:t>categorization</w:t>
      </w:r>
      <w:r w:rsidRPr="00D35830">
        <w:rPr>
          <w:rFonts w:eastAsia="Times New Roman"/>
          <w:b w:val="0"/>
          <w:i/>
          <w:sz w:val="24"/>
          <w:szCs w:val="24"/>
          <w:lang w:val="en-US" w:eastAsia="ar-SA"/>
        </w:rPr>
        <w:t xml:space="preserve"> functionality, the ability to generate clear graphical reports and the ability to set personalized financial goals. A user-friendly and adaptable interface will allow users to access the site from a variety of devices, supported by contemporary web technologies that ensure usability and reliability. In this scenario, the main goal of the project is to provide a concrete solution for monitoring personal finances, enriching the understanding of spending patterns and identifying areas of potential savings. The relevance of this project is supported by shocking data: in 2023 alone, more than 71.45 million people faced credit restrictions due to default problems. This context highlights the urgency of a tool like this, which aims to provide control and understanding of individual finances, minimizing financial risks.</w:t>
      </w:r>
    </w:p>
    <w:p w14:paraId="7E4F02A6" w14:textId="77777777" w:rsidR="00D35830" w:rsidRPr="00D35830" w:rsidRDefault="00D35830" w:rsidP="009B196A">
      <w:pPr>
        <w:pStyle w:val="Estilo1"/>
        <w:spacing w:after="0" w:line="240" w:lineRule="auto"/>
        <w:rPr>
          <w:i/>
          <w:sz w:val="24"/>
          <w:szCs w:val="24"/>
          <w:lang w:val="en-US"/>
        </w:rPr>
      </w:pPr>
    </w:p>
    <w:p w14:paraId="57C6A363" w14:textId="59700241" w:rsidR="009B196A" w:rsidRDefault="009B196A" w:rsidP="009B196A">
      <w:pPr>
        <w:pStyle w:val="RME-Resumo"/>
        <w:numPr>
          <w:ilvl w:val="0"/>
          <w:numId w:val="0"/>
        </w:numPr>
        <w:spacing w:before="0"/>
        <w:ind w:left="227" w:hanging="227"/>
        <w:rPr>
          <w:rFonts w:ascii="Arial" w:hAnsi="Arial" w:cs="Arial"/>
          <w:i/>
          <w:sz w:val="24"/>
          <w:szCs w:val="24"/>
          <w:lang w:val="en-US"/>
        </w:rPr>
      </w:pPr>
      <w:r w:rsidRPr="00D35830">
        <w:rPr>
          <w:rFonts w:ascii="Arial" w:hAnsi="Arial" w:cs="Arial"/>
          <w:b/>
          <w:i/>
          <w:sz w:val="24"/>
          <w:szCs w:val="24"/>
          <w:lang w:val="en-US"/>
        </w:rPr>
        <w:t>Keywords:</w:t>
      </w:r>
      <w:r w:rsidRPr="00D35830">
        <w:rPr>
          <w:rFonts w:ascii="Arial" w:hAnsi="Arial" w:cs="Arial"/>
          <w:i/>
          <w:sz w:val="24"/>
          <w:szCs w:val="24"/>
          <w:lang w:val="en-US"/>
        </w:rPr>
        <w:t xml:space="preserve"> </w:t>
      </w:r>
      <w:r w:rsidR="00D35830" w:rsidRPr="00D35830">
        <w:rPr>
          <w:rFonts w:ascii="Arial" w:hAnsi="Arial" w:cs="Arial"/>
          <w:i/>
          <w:sz w:val="24"/>
          <w:szCs w:val="24"/>
          <w:lang w:val="en-US"/>
        </w:rPr>
        <w:t xml:space="preserve">Personal Financial Control; Website Development; Financial education; Personal Financial </w:t>
      </w:r>
      <w:proofErr w:type="gramStart"/>
      <w:r w:rsidR="00D35830" w:rsidRPr="00D35830">
        <w:rPr>
          <w:rFonts w:ascii="Arial" w:hAnsi="Arial" w:cs="Arial"/>
          <w:i/>
          <w:sz w:val="24"/>
          <w:szCs w:val="24"/>
          <w:lang w:val="en-US"/>
        </w:rPr>
        <w:t>Management;</w:t>
      </w:r>
      <w:proofErr w:type="gramEnd"/>
    </w:p>
    <w:p w14:paraId="3493278A" w14:textId="77777777" w:rsidR="00D35830" w:rsidRDefault="00D35830" w:rsidP="009B196A">
      <w:pPr>
        <w:pStyle w:val="RME-Resumo"/>
        <w:numPr>
          <w:ilvl w:val="0"/>
          <w:numId w:val="0"/>
        </w:numPr>
        <w:spacing w:before="0"/>
        <w:ind w:left="227" w:hanging="227"/>
        <w:rPr>
          <w:rFonts w:ascii="Arial" w:hAnsi="Arial" w:cs="Arial"/>
          <w:i/>
          <w:sz w:val="24"/>
          <w:szCs w:val="24"/>
          <w:lang w:val="en-US"/>
        </w:rPr>
      </w:pPr>
    </w:p>
    <w:p w14:paraId="724C2852" w14:textId="77777777" w:rsidR="00D35830" w:rsidRPr="00D35830" w:rsidRDefault="00D35830" w:rsidP="009B196A">
      <w:pPr>
        <w:pStyle w:val="RME-Resumo"/>
        <w:numPr>
          <w:ilvl w:val="0"/>
          <w:numId w:val="0"/>
        </w:numPr>
        <w:spacing w:before="0"/>
        <w:ind w:left="227" w:hanging="227"/>
        <w:rPr>
          <w:rFonts w:ascii="Arial" w:hAnsi="Arial" w:cs="Arial"/>
          <w:i/>
          <w:sz w:val="24"/>
          <w:szCs w:val="24"/>
          <w:lang w:val="en-US"/>
        </w:rPr>
      </w:pPr>
    </w:p>
    <w:p w14:paraId="7A7702F9" w14:textId="77777777" w:rsidR="009B196A" w:rsidRPr="00D35830" w:rsidRDefault="009B196A" w:rsidP="009B196A">
      <w:pPr>
        <w:pStyle w:val="Estilo1"/>
        <w:spacing w:after="0" w:line="360" w:lineRule="auto"/>
        <w:rPr>
          <w:sz w:val="24"/>
          <w:szCs w:val="24"/>
          <w:lang w:val="en-US"/>
        </w:rPr>
      </w:pPr>
    </w:p>
    <w:p w14:paraId="42BA0DE2" w14:textId="77777777" w:rsidR="00BA547D" w:rsidRPr="005571E9" w:rsidRDefault="00BA547D" w:rsidP="00BD06F8">
      <w:pPr>
        <w:pStyle w:val="Estilo1"/>
        <w:spacing w:after="0" w:line="360" w:lineRule="auto"/>
        <w:rPr>
          <w:sz w:val="24"/>
          <w:szCs w:val="24"/>
        </w:rPr>
      </w:pPr>
      <w:r w:rsidRPr="005571E9">
        <w:rPr>
          <w:sz w:val="24"/>
          <w:szCs w:val="24"/>
        </w:rPr>
        <w:lastRenderedPageBreak/>
        <w:t xml:space="preserve">1 </w:t>
      </w:r>
      <w:r w:rsidR="005571E9" w:rsidRPr="005571E9">
        <w:rPr>
          <w:sz w:val="24"/>
          <w:szCs w:val="24"/>
        </w:rPr>
        <w:t>Introdução</w:t>
      </w:r>
      <w:bookmarkEnd w:id="0"/>
    </w:p>
    <w:p w14:paraId="76B361A7" w14:textId="77777777" w:rsidR="00610433" w:rsidRPr="005571E9" w:rsidRDefault="00610433" w:rsidP="00BD06F8">
      <w:pPr>
        <w:ind w:firstLine="709"/>
        <w:rPr>
          <w:rFonts w:cs="Arial"/>
          <w:szCs w:val="24"/>
          <w:highlight w:val="yellow"/>
        </w:rPr>
      </w:pPr>
    </w:p>
    <w:p w14:paraId="4DF48CA1" w14:textId="4DD71E86" w:rsidR="00D35830" w:rsidRPr="00D35830" w:rsidRDefault="00D35830" w:rsidP="00D35830">
      <w:pPr>
        <w:ind w:firstLine="709"/>
        <w:rPr>
          <w:rFonts w:cs="Arial"/>
          <w:szCs w:val="24"/>
        </w:rPr>
      </w:pPr>
      <w:bookmarkStart w:id="1" w:name="_Toc434489512"/>
      <w:r w:rsidRPr="00D35830">
        <w:rPr>
          <w:rFonts w:cs="Arial"/>
          <w:szCs w:val="24"/>
        </w:rPr>
        <w:t>No contexto da sociedade contemporânea, em que as dinâmicas financeiras se tornam cada vez mais intricadas, a busca por um controle financeiro pessoal eficaz é uma necessidade vital. O constante fluxo de gastos e receitas, a multiplicidade de contas e a crescente complexidade das transações demandam ferramentas que possam simplificar e esclarecer a gestão financeira. Nesse cenário, o desenvolvimento de um site dedicado ao controle financeiro pessoal emerge como uma solução oportuna.</w:t>
      </w:r>
    </w:p>
    <w:p w14:paraId="39C3E7C9" w14:textId="77777777" w:rsidR="00D35830" w:rsidRPr="00D35830" w:rsidRDefault="00D35830" w:rsidP="00D35830">
      <w:pPr>
        <w:ind w:firstLine="709"/>
        <w:rPr>
          <w:rFonts w:cs="Arial"/>
          <w:szCs w:val="24"/>
        </w:rPr>
      </w:pPr>
    </w:p>
    <w:p w14:paraId="2B9FE80E" w14:textId="666A02A2" w:rsidR="00D35830" w:rsidRPr="00D35830" w:rsidRDefault="00D35830" w:rsidP="00D35830">
      <w:pPr>
        <w:ind w:firstLine="709"/>
        <w:rPr>
          <w:rFonts w:cs="Arial"/>
          <w:szCs w:val="24"/>
        </w:rPr>
      </w:pPr>
      <w:r w:rsidRPr="00D35830">
        <w:rPr>
          <w:rFonts w:cs="Arial"/>
          <w:szCs w:val="24"/>
        </w:rPr>
        <w:t>O projeto em questão visa criar um espaço digital onde indivíduos podem, de forma intuitiva e eficaz, monitorar suas finanças. Com recursos como registro de despesas e receitas, categorização, análises gráficas e estabelecimento de metas, esse site oferece um arsenal completo para a compreensão das finanças pessoais. Através de uma interface amigável e adaptável, os usuários podem acessar essas ferramentas a partir de diversos dispositivos, otimizando sua experiência de gerenciamento financeiro.</w:t>
      </w:r>
    </w:p>
    <w:p w14:paraId="3096395A" w14:textId="77777777" w:rsidR="00D35830" w:rsidRPr="00D35830" w:rsidRDefault="00D35830" w:rsidP="00D35830">
      <w:pPr>
        <w:ind w:firstLine="709"/>
        <w:rPr>
          <w:rFonts w:cs="Arial"/>
          <w:szCs w:val="24"/>
        </w:rPr>
      </w:pPr>
    </w:p>
    <w:p w14:paraId="0E230A7D" w14:textId="77777777" w:rsidR="00D35830" w:rsidRPr="00D35830" w:rsidRDefault="00D35830" w:rsidP="00D35830">
      <w:pPr>
        <w:ind w:firstLine="709"/>
        <w:rPr>
          <w:rFonts w:cs="Arial"/>
          <w:szCs w:val="24"/>
        </w:rPr>
      </w:pPr>
      <w:r w:rsidRPr="00D35830">
        <w:rPr>
          <w:rFonts w:cs="Arial"/>
          <w:szCs w:val="24"/>
        </w:rPr>
        <w:t>No entanto, este projeto não é meramente uma resposta tecnológica às complexidades financeiras modernas. Ele atua como um aliado na promoção da educação financeira e na prevenção de situações adversas, como a inadimplência, que afetou mais de 71,45 milhões de pessoas somente no ano de 2023. Ao proporcionar uma visão detalhada dos hábitos de gastos e oportunidades de economia, o site busca capacitar os indivíduos a tomarem decisões financeiras informadas e responsáveis.</w:t>
      </w:r>
    </w:p>
    <w:p w14:paraId="71561A40" w14:textId="77777777" w:rsidR="00D35830" w:rsidRPr="00D35830" w:rsidRDefault="00D35830" w:rsidP="00D35830">
      <w:pPr>
        <w:ind w:firstLine="709"/>
        <w:rPr>
          <w:rFonts w:cs="Arial"/>
          <w:szCs w:val="24"/>
        </w:rPr>
      </w:pPr>
    </w:p>
    <w:p w14:paraId="1BCCC58E" w14:textId="74A7A8F5" w:rsidR="009B1E6C" w:rsidRDefault="00D35830" w:rsidP="00D35830">
      <w:pPr>
        <w:ind w:firstLine="709"/>
        <w:rPr>
          <w:rFonts w:cs="Arial"/>
          <w:szCs w:val="24"/>
        </w:rPr>
      </w:pPr>
      <w:r w:rsidRPr="00D35830">
        <w:rPr>
          <w:rFonts w:cs="Arial"/>
          <w:szCs w:val="24"/>
        </w:rPr>
        <w:t>Nesta era de dados e tecnologia, a proposta de um site para controle financeiro pessoal transcende a mera conveniência. Ela se firma como um meio de empoderar as pessoas, oferecendo-lhes o domínio sobre suas finanças e, por consequência, sobre seu futuro financeiro. Neste contexto, exploraremos com maior profundidade as nuances deste projeto</w:t>
      </w:r>
      <w:r>
        <w:rPr>
          <w:rFonts w:cs="Arial"/>
          <w:szCs w:val="24"/>
        </w:rPr>
        <w:t xml:space="preserve"> </w:t>
      </w:r>
      <w:r w:rsidRPr="00D35830">
        <w:rPr>
          <w:rFonts w:cs="Arial"/>
          <w:szCs w:val="24"/>
        </w:rPr>
        <w:t>e sua significativa contribuição para uma sociedade financeiramente saudável e consciente.</w:t>
      </w:r>
    </w:p>
    <w:p w14:paraId="756BF13F" w14:textId="77777777" w:rsidR="00D35830" w:rsidRPr="005571E9" w:rsidRDefault="00D35830" w:rsidP="00D35830">
      <w:pPr>
        <w:ind w:firstLine="709"/>
        <w:rPr>
          <w:b/>
          <w:szCs w:val="24"/>
        </w:rPr>
      </w:pPr>
    </w:p>
    <w:p w14:paraId="19C38EB0" w14:textId="77777777" w:rsidR="00610433" w:rsidRPr="005571E9" w:rsidRDefault="005571E9" w:rsidP="00BD06F8">
      <w:pPr>
        <w:ind w:firstLine="0"/>
        <w:rPr>
          <w:szCs w:val="24"/>
          <w:highlight w:val="yellow"/>
        </w:rPr>
      </w:pPr>
      <w:r w:rsidRPr="005571E9">
        <w:rPr>
          <w:b/>
          <w:szCs w:val="24"/>
        </w:rPr>
        <w:lastRenderedPageBreak/>
        <w:t xml:space="preserve">2 </w:t>
      </w:r>
      <w:r w:rsidR="003447F4" w:rsidRPr="003447F4">
        <w:rPr>
          <w:b/>
          <w:szCs w:val="24"/>
        </w:rPr>
        <w:t>Viabilidade do projeto</w:t>
      </w:r>
      <w:r w:rsidR="004660BB" w:rsidRPr="004660BB">
        <w:rPr>
          <w:color w:val="FF0000"/>
          <w:szCs w:val="24"/>
        </w:rPr>
        <w:t xml:space="preserve"> (</w:t>
      </w:r>
      <w:r w:rsidR="001711E5">
        <w:rPr>
          <w:color w:val="FF0000"/>
          <w:szCs w:val="24"/>
        </w:rPr>
        <w:t>a critério do orientador</w:t>
      </w:r>
      <w:r w:rsidR="00BD06F8">
        <w:rPr>
          <w:color w:val="FF0000"/>
          <w:szCs w:val="24"/>
        </w:rPr>
        <w:t>) (Quando</w:t>
      </w:r>
      <w:r w:rsidR="00F73732">
        <w:rPr>
          <w:color w:val="FF0000"/>
          <w:szCs w:val="24"/>
        </w:rPr>
        <w:t xml:space="preserve"> um item não constar na documentação, ajusta</w:t>
      </w:r>
      <w:r w:rsidR="009635B2">
        <w:rPr>
          <w:color w:val="FF0000"/>
          <w:szCs w:val="24"/>
        </w:rPr>
        <w:t xml:space="preserve">r </w:t>
      </w:r>
      <w:r w:rsidR="00F73732">
        <w:rPr>
          <w:color w:val="FF0000"/>
          <w:szCs w:val="24"/>
        </w:rPr>
        <w:t>a numeração dos itens seguintes</w:t>
      </w:r>
      <w:r w:rsidR="004660BB" w:rsidRPr="004660BB">
        <w:rPr>
          <w:color w:val="FF0000"/>
          <w:szCs w:val="24"/>
        </w:rPr>
        <w:t>)</w:t>
      </w:r>
    </w:p>
    <w:p w14:paraId="7E45AEF4" w14:textId="77777777" w:rsidR="005571E9" w:rsidRPr="005571E9" w:rsidRDefault="005571E9" w:rsidP="00BD06F8">
      <w:pPr>
        <w:ind w:firstLine="0"/>
        <w:rPr>
          <w:szCs w:val="24"/>
          <w:highlight w:val="yellow"/>
        </w:rPr>
      </w:pPr>
    </w:p>
    <w:p w14:paraId="5255CF9C" w14:textId="77777777" w:rsidR="005571E9" w:rsidRDefault="00BD06F8" w:rsidP="00BD06F8">
      <w:pPr>
        <w:ind w:firstLine="709"/>
        <w:rPr>
          <w:szCs w:val="24"/>
        </w:rPr>
      </w:pPr>
      <w:r>
        <w:rPr>
          <w:szCs w:val="24"/>
        </w:rPr>
        <w:t>Apresentar a v</w:t>
      </w:r>
      <w:r w:rsidR="003447F4" w:rsidRPr="003447F4">
        <w:rPr>
          <w:szCs w:val="24"/>
        </w:rPr>
        <w:t xml:space="preserve">iabilidade do projeto </w:t>
      </w:r>
      <w:r>
        <w:rPr>
          <w:szCs w:val="24"/>
        </w:rPr>
        <w:t xml:space="preserve">por meio de </w:t>
      </w:r>
      <w:r w:rsidR="003447F4" w:rsidRPr="003447F4">
        <w:rPr>
          <w:szCs w:val="24"/>
        </w:rPr>
        <w:t>Canvas ou MVP</w:t>
      </w:r>
      <w:r>
        <w:rPr>
          <w:szCs w:val="24"/>
        </w:rPr>
        <w:t>. S</w:t>
      </w:r>
      <w:r w:rsidR="003447F4" w:rsidRPr="003447F4">
        <w:rPr>
          <w:szCs w:val="24"/>
        </w:rPr>
        <w:t>ituar o seu projeto dentro de cada área</w:t>
      </w:r>
      <w:r w:rsidR="00D11F03" w:rsidRPr="005571E9">
        <w:rPr>
          <w:szCs w:val="24"/>
        </w:rPr>
        <w:t>.</w:t>
      </w:r>
    </w:p>
    <w:p w14:paraId="410A6F02" w14:textId="77777777" w:rsidR="00BD06F8" w:rsidRPr="005571E9" w:rsidRDefault="00BD06F8" w:rsidP="00BD06F8">
      <w:pPr>
        <w:ind w:firstLine="709"/>
        <w:rPr>
          <w:szCs w:val="24"/>
        </w:rPr>
      </w:pPr>
    </w:p>
    <w:p w14:paraId="485189AD" w14:textId="77777777" w:rsidR="003447F4" w:rsidRPr="004660BB" w:rsidRDefault="005571E9" w:rsidP="00BD06F8">
      <w:pPr>
        <w:ind w:firstLine="0"/>
        <w:rPr>
          <w:szCs w:val="24"/>
          <w:highlight w:val="yellow"/>
        </w:rPr>
      </w:pPr>
      <w:r w:rsidRPr="005571E9">
        <w:rPr>
          <w:b/>
          <w:bCs/>
          <w:szCs w:val="24"/>
        </w:rPr>
        <w:t xml:space="preserve">3 </w:t>
      </w:r>
      <w:r w:rsidR="003447F4" w:rsidRPr="003447F4">
        <w:rPr>
          <w:b/>
          <w:bCs/>
          <w:szCs w:val="24"/>
        </w:rPr>
        <w:t>Levantamento de Requisitos</w:t>
      </w:r>
    </w:p>
    <w:p w14:paraId="7B1B858A" w14:textId="77777777" w:rsidR="004660BB" w:rsidRDefault="004660BB" w:rsidP="00BD06F8">
      <w:pPr>
        <w:ind w:firstLine="0"/>
        <w:rPr>
          <w:szCs w:val="24"/>
        </w:rPr>
      </w:pPr>
    </w:p>
    <w:p w14:paraId="69DEFB36" w14:textId="77777777" w:rsidR="003447F4" w:rsidRPr="003447F4" w:rsidRDefault="003447F4" w:rsidP="00BD06F8">
      <w:pPr>
        <w:ind w:firstLine="0"/>
        <w:rPr>
          <w:szCs w:val="24"/>
        </w:rPr>
      </w:pPr>
      <w:r w:rsidRPr="004660BB">
        <w:rPr>
          <w:szCs w:val="24"/>
        </w:rPr>
        <w:t xml:space="preserve">3.1 Elicitação </w:t>
      </w:r>
      <w:r w:rsidR="004660BB">
        <w:rPr>
          <w:szCs w:val="24"/>
        </w:rPr>
        <w:t>e e</w:t>
      </w:r>
      <w:r w:rsidR="004660BB" w:rsidRPr="004660BB">
        <w:rPr>
          <w:szCs w:val="24"/>
        </w:rPr>
        <w:t xml:space="preserve">specificação </w:t>
      </w:r>
      <w:r w:rsidRPr="004660BB">
        <w:rPr>
          <w:szCs w:val="24"/>
        </w:rPr>
        <w:t>dos Requisitos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77462A3C" w14:textId="77777777" w:rsidR="001860B8" w:rsidRPr="001860B8" w:rsidRDefault="004660BB" w:rsidP="001860B8">
      <w:pPr>
        <w:ind w:firstLine="0"/>
        <w:rPr>
          <w:szCs w:val="24"/>
        </w:rPr>
      </w:pPr>
      <w:r>
        <w:rPr>
          <w:szCs w:val="24"/>
        </w:rPr>
        <w:tab/>
      </w:r>
    </w:p>
    <w:p w14:paraId="2A583F07" w14:textId="59CF3522" w:rsidR="00BE4DDB" w:rsidRDefault="001860B8" w:rsidP="001860B8">
      <w:pPr>
        <w:ind w:firstLine="0"/>
        <w:rPr>
          <w:szCs w:val="24"/>
        </w:rPr>
      </w:pPr>
      <w:r w:rsidRPr="001860B8">
        <w:rPr>
          <w:szCs w:val="24"/>
        </w:rPr>
        <w:t>O levantamento de requisitos foi conduzido por meio de entrevistas com potenciais usuários, bem como análise de questionários preenchidos. Esses insights foram traduzidos em histórias de usuários, delineando funcionalidades como registro de despesas, geração de relatórios e estabelecimento de metas.</w:t>
      </w:r>
    </w:p>
    <w:p w14:paraId="1676C56A" w14:textId="77777777" w:rsidR="00BE4DDB" w:rsidRDefault="00BE4DDB" w:rsidP="00BD06F8">
      <w:pPr>
        <w:ind w:firstLine="0"/>
        <w:rPr>
          <w:szCs w:val="24"/>
        </w:rPr>
      </w:pPr>
    </w:p>
    <w:p w14:paraId="65802D20" w14:textId="77777777" w:rsidR="003447F4" w:rsidRPr="003447F4" w:rsidRDefault="003447F4" w:rsidP="00BD06F8">
      <w:pPr>
        <w:ind w:firstLine="0"/>
        <w:rPr>
          <w:szCs w:val="24"/>
        </w:rPr>
      </w:pPr>
      <w:r>
        <w:rPr>
          <w:szCs w:val="24"/>
        </w:rPr>
        <w:t>3.2</w:t>
      </w:r>
      <w:r w:rsidR="00421934">
        <w:rPr>
          <w:szCs w:val="24"/>
        </w:rPr>
        <w:t xml:space="preserve"> </w:t>
      </w:r>
      <w:r w:rsidRPr="003447F4">
        <w:rPr>
          <w:szCs w:val="24"/>
        </w:rPr>
        <w:t>BPMN</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52508C8B" w14:textId="77777777" w:rsidR="00B514DF" w:rsidRDefault="00B514DF" w:rsidP="00B514DF">
      <w:pPr>
        <w:keepNext/>
        <w:ind w:firstLine="0"/>
      </w:pPr>
      <w:r w:rsidRPr="00B514DF">
        <w:rPr>
          <w:szCs w:val="24"/>
        </w:rPr>
        <w:drawing>
          <wp:inline distT="0" distB="0" distL="0" distR="0" wp14:anchorId="21C78CB1" wp14:editId="535CE03A">
            <wp:extent cx="5759450" cy="3130550"/>
            <wp:effectExtent l="0" t="0" r="0" b="0"/>
            <wp:docPr id="107261437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14375" name="Picture 1" descr="A diagram of a computer&#10;&#10;Description automatically generated"/>
                    <pic:cNvPicPr/>
                  </pic:nvPicPr>
                  <pic:blipFill>
                    <a:blip r:embed="rId9"/>
                    <a:stretch>
                      <a:fillRect/>
                    </a:stretch>
                  </pic:blipFill>
                  <pic:spPr>
                    <a:xfrm>
                      <a:off x="0" y="0"/>
                      <a:ext cx="5759450" cy="3130550"/>
                    </a:xfrm>
                    <a:prstGeom prst="rect">
                      <a:avLst/>
                    </a:prstGeom>
                  </pic:spPr>
                </pic:pic>
              </a:graphicData>
            </a:graphic>
          </wp:inline>
        </w:drawing>
      </w:r>
    </w:p>
    <w:p w14:paraId="78CD1FC4" w14:textId="656D0EF0" w:rsidR="003447F4" w:rsidRDefault="00B514DF" w:rsidP="00B514DF">
      <w:pPr>
        <w:pStyle w:val="Caption"/>
        <w:jc w:val="both"/>
      </w:pPr>
      <w:r>
        <w:t xml:space="preserve">Figura </w:t>
      </w:r>
      <w:fldSimple w:instr=" SEQ Figura \* ARABIC ">
        <w:r>
          <w:rPr>
            <w:noProof/>
          </w:rPr>
          <w:t>1</w:t>
        </w:r>
      </w:fldSimple>
      <w:r>
        <w:t xml:space="preserve"> - Diagrama B.P.M.N</w:t>
      </w:r>
    </w:p>
    <w:p w14:paraId="559A28A0" w14:textId="77777777" w:rsidR="00B514DF" w:rsidRDefault="00B514DF" w:rsidP="00B514DF">
      <w:pPr>
        <w:rPr>
          <w:lang w:eastAsia="en-US"/>
        </w:rPr>
      </w:pPr>
    </w:p>
    <w:p w14:paraId="4BFD29D5" w14:textId="77777777" w:rsidR="00B514DF" w:rsidRPr="00B514DF" w:rsidRDefault="00B514DF" w:rsidP="00B514DF">
      <w:pPr>
        <w:rPr>
          <w:lang w:eastAsia="en-US"/>
        </w:rPr>
      </w:pPr>
    </w:p>
    <w:p w14:paraId="70488F26" w14:textId="77777777" w:rsidR="003447F4" w:rsidRPr="003447F4" w:rsidRDefault="003447F4" w:rsidP="00BD06F8">
      <w:pPr>
        <w:ind w:firstLine="0"/>
        <w:rPr>
          <w:szCs w:val="24"/>
        </w:rPr>
      </w:pPr>
      <w:r w:rsidRPr="003447F4">
        <w:rPr>
          <w:szCs w:val="24"/>
        </w:rPr>
        <w:t>3.</w:t>
      </w:r>
      <w:r w:rsidR="00421934">
        <w:rPr>
          <w:szCs w:val="24"/>
        </w:rPr>
        <w:t>3</w:t>
      </w:r>
      <w:r>
        <w:rPr>
          <w:szCs w:val="24"/>
        </w:rPr>
        <w:t xml:space="preserve"> </w:t>
      </w:r>
      <w:r w:rsidRPr="00924CBC">
        <w:rPr>
          <w:szCs w:val="24"/>
          <w:highlight w:val="yellow"/>
        </w:rPr>
        <w:t>Requisitos Funcionais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2AA88E3B" w14:textId="77777777" w:rsidR="009B1E6C" w:rsidRDefault="009B1E6C" w:rsidP="00BD06F8">
      <w:pPr>
        <w:ind w:firstLine="709"/>
        <w:rPr>
          <w:szCs w:val="24"/>
        </w:rPr>
      </w:pPr>
      <w:r>
        <w:rPr>
          <w:szCs w:val="24"/>
        </w:rPr>
        <w:t>Usar modelo estudado nas aulas de engenharia de software.</w:t>
      </w:r>
    </w:p>
    <w:p w14:paraId="1F6536CA" w14:textId="77777777" w:rsidR="00B42452" w:rsidRDefault="00B42452" w:rsidP="00BD06F8">
      <w:pPr>
        <w:ind w:firstLine="709"/>
        <w:rPr>
          <w:szCs w:val="24"/>
        </w:rPr>
      </w:pPr>
    </w:p>
    <w:p w14:paraId="08F3B68F" w14:textId="77777777" w:rsidR="00B42452" w:rsidRPr="00A95739" w:rsidRDefault="00B42452" w:rsidP="00BD06F8">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Style w:val="TableGrid"/>
        <w:tblW w:w="0" w:type="auto"/>
        <w:jc w:val="center"/>
        <w:tblLook w:val="04A0" w:firstRow="1" w:lastRow="0" w:firstColumn="1" w:lastColumn="0" w:noHBand="0" w:noVBand="1"/>
      </w:tblPr>
      <w:tblGrid>
        <w:gridCol w:w="3020"/>
        <w:gridCol w:w="3020"/>
        <w:gridCol w:w="3020"/>
      </w:tblGrid>
      <w:tr w:rsidR="00B42452" w14:paraId="6E03968E" w14:textId="77777777" w:rsidTr="00B42452">
        <w:trPr>
          <w:jc w:val="center"/>
        </w:trPr>
        <w:tc>
          <w:tcPr>
            <w:tcW w:w="3020" w:type="dxa"/>
          </w:tcPr>
          <w:p w14:paraId="08AF30E4" w14:textId="77777777" w:rsidR="00B42452" w:rsidRPr="001C2B91" w:rsidRDefault="00B42452" w:rsidP="009635B2">
            <w:pPr>
              <w:suppressAutoHyphens w:val="0"/>
              <w:spacing w:line="240" w:lineRule="auto"/>
              <w:ind w:firstLine="0"/>
              <w:rPr>
                <w:rFonts w:cs="Arial"/>
                <w:sz w:val="20"/>
                <w:szCs w:val="24"/>
                <w:lang w:eastAsia="pt-BR"/>
              </w:rPr>
            </w:pPr>
            <w:r w:rsidRPr="001C2B91">
              <w:rPr>
                <w:rFonts w:cs="Arial"/>
                <w:b/>
                <w:bCs/>
                <w:color w:val="000000"/>
                <w:sz w:val="20"/>
                <w:szCs w:val="24"/>
                <w:lang w:eastAsia="pt-BR"/>
              </w:rPr>
              <w:t>RF001</w:t>
            </w:r>
            <w:r w:rsidRPr="001C2B91">
              <w:rPr>
                <w:rFonts w:cs="Arial"/>
                <w:color w:val="000000"/>
                <w:sz w:val="20"/>
                <w:szCs w:val="24"/>
                <w:lang w:eastAsia="pt-BR"/>
              </w:rPr>
              <w:t xml:space="preserve">-Cadastro de </w:t>
            </w:r>
            <w:r>
              <w:rPr>
                <w:rFonts w:cs="Arial"/>
                <w:color w:val="000000"/>
                <w:sz w:val="20"/>
                <w:szCs w:val="24"/>
                <w:lang w:eastAsia="pt-BR"/>
              </w:rPr>
              <w:t>xxxxxxxxx</w:t>
            </w:r>
          </w:p>
        </w:tc>
        <w:tc>
          <w:tcPr>
            <w:tcW w:w="3020" w:type="dxa"/>
          </w:tcPr>
          <w:p w14:paraId="43F3635C" w14:textId="77777777" w:rsidR="00B42452" w:rsidRPr="001C2B91" w:rsidRDefault="00B42452" w:rsidP="009635B2">
            <w:pPr>
              <w:pStyle w:val="0-BancaInstituicao"/>
              <w:spacing w:after="0"/>
              <w:jc w:val="both"/>
              <w:rPr>
                <w:rFonts w:cs="Arial"/>
                <w:sz w:val="20"/>
                <w:szCs w:val="24"/>
              </w:rPr>
            </w:pPr>
            <w:r w:rsidRPr="001C2B91">
              <w:rPr>
                <w:rFonts w:cs="Arial"/>
                <w:sz w:val="20"/>
                <w:szCs w:val="24"/>
              </w:rPr>
              <w:t>Categoria:</w:t>
            </w:r>
          </w:p>
          <w:p w14:paraId="6B3793AA" w14:textId="77777777" w:rsidR="00B42452" w:rsidRPr="001C2B91" w:rsidRDefault="00B42452" w:rsidP="009635B2">
            <w:pPr>
              <w:pStyle w:val="0-BancaComponentes"/>
              <w:jc w:val="both"/>
              <w:rPr>
                <w:sz w:val="20"/>
              </w:rPr>
            </w:pPr>
            <w:r w:rsidRPr="001C2B91">
              <w:rPr>
                <w:sz w:val="20"/>
              </w:rPr>
              <w:t>(  ) Oculto</w:t>
            </w:r>
          </w:p>
          <w:p w14:paraId="4E28D964" w14:textId="77777777" w:rsidR="00B42452" w:rsidRDefault="00B42452" w:rsidP="009635B2">
            <w:pPr>
              <w:spacing w:line="240" w:lineRule="auto"/>
              <w:ind w:firstLine="0"/>
              <w:rPr>
                <w:szCs w:val="24"/>
              </w:rPr>
            </w:pPr>
            <w:r w:rsidRPr="001C2B91">
              <w:rPr>
                <w:sz w:val="20"/>
              </w:rPr>
              <w:t>(X)Evidente</w:t>
            </w:r>
          </w:p>
        </w:tc>
        <w:tc>
          <w:tcPr>
            <w:tcW w:w="3020" w:type="dxa"/>
          </w:tcPr>
          <w:p w14:paraId="1028BC41" w14:textId="77777777"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05CAC4CF" w14:textId="77777777" w:rsidR="00B42452" w:rsidRPr="001C2B91" w:rsidRDefault="00B42452" w:rsidP="009635B2">
            <w:pPr>
              <w:pStyle w:val="0-BancaComponentes"/>
              <w:jc w:val="both"/>
              <w:rPr>
                <w:rFonts w:cs="Arial"/>
                <w:sz w:val="20"/>
                <w:szCs w:val="24"/>
              </w:rPr>
            </w:pPr>
            <w:r w:rsidRPr="001C2B91">
              <w:rPr>
                <w:rFonts w:cs="Arial"/>
                <w:sz w:val="20"/>
                <w:szCs w:val="24"/>
              </w:rPr>
              <w:t>(X) Altíssima</w:t>
            </w:r>
          </w:p>
          <w:p w14:paraId="4EECFFB5" w14:textId="77777777" w:rsidR="00B42452" w:rsidRPr="001C2B91" w:rsidRDefault="00B42452" w:rsidP="009635B2">
            <w:pPr>
              <w:pStyle w:val="0-BancaComponentes"/>
              <w:jc w:val="both"/>
              <w:rPr>
                <w:rFonts w:cs="Arial"/>
                <w:sz w:val="20"/>
                <w:szCs w:val="24"/>
              </w:rPr>
            </w:pPr>
            <w:r w:rsidRPr="001C2B91">
              <w:rPr>
                <w:rFonts w:cs="Arial"/>
                <w:sz w:val="20"/>
                <w:szCs w:val="24"/>
              </w:rPr>
              <w:t>(  ) Alta</w:t>
            </w:r>
          </w:p>
          <w:p w14:paraId="751A99AB" w14:textId="77777777" w:rsidR="00B42452" w:rsidRPr="001C2B91" w:rsidRDefault="00B42452" w:rsidP="009635B2">
            <w:pPr>
              <w:pStyle w:val="0-BancaComponentes"/>
              <w:jc w:val="both"/>
              <w:rPr>
                <w:rFonts w:cs="Arial"/>
                <w:sz w:val="20"/>
                <w:szCs w:val="24"/>
              </w:rPr>
            </w:pPr>
            <w:r w:rsidRPr="001C2B91">
              <w:rPr>
                <w:rFonts w:cs="Arial"/>
                <w:sz w:val="20"/>
                <w:szCs w:val="24"/>
              </w:rPr>
              <w:t>(  ) Média</w:t>
            </w:r>
          </w:p>
          <w:p w14:paraId="188629F0" w14:textId="77777777" w:rsidR="00B42452" w:rsidRDefault="00B42452" w:rsidP="009635B2">
            <w:pPr>
              <w:spacing w:line="240" w:lineRule="auto"/>
              <w:ind w:firstLine="0"/>
              <w:rPr>
                <w:szCs w:val="24"/>
              </w:rPr>
            </w:pPr>
            <w:r w:rsidRPr="001C2B91">
              <w:rPr>
                <w:rFonts w:cs="Arial"/>
                <w:sz w:val="20"/>
                <w:szCs w:val="24"/>
              </w:rPr>
              <w:t>(  ) Baixa</w:t>
            </w:r>
          </w:p>
        </w:tc>
      </w:tr>
      <w:tr w:rsidR="00B42452" w14:paraId="7AD4E970" w14:textId="77777777" w:rsidTr="009635B2">
        <w:trPr>
          <w:trHeight w:val="283"/>
          <w:jc w:val="center"/>
        </w:trPr>
        <w:tc>
          <w:tcPr>
            <w:tcW w:w="9060" w:type="dxa"/>
            <w:gridSpan w:val="3"/>
          </w:tcPr>
          <w:p w14:paraId="1AB3B289" w14:textId="77777777" w:rsidR="00B42452" w:rsidRPr="001C2B91" w:rsidRDefault="00B42452" w:rsidP="009635B2">
            <w:pPr>
              <w:suppressAutoHyphens w:val="0"/>
              <w:spacing w:line="240" w:lineRule="auto"/>
              <w:ind w:firstLine="0"/>
              <w:rPr>
                <w:rFonts w:cs="Arial"/>
                <w:sz w:val="20"/>
                <w:szCs w:val="24"/>
                <w:lang w:eastAsia="pt-BR"/>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xxxxxxxxxxxxxxxxxxx</w:t>
            </w:r>
          </w:p>
        </w:tc>
      </w:tr>
      <w:tr w:rsidR="00B42452" w14:paraId="1A7A368D" w14:textId="77777777" w:rsidTr="00B42452">
        <w:trPr>
          <w:jc w:val="center"/>
        </w:trPr>
        <w:tc>
          <w:tcPr>
            <w:tcW w:w="3020" w:type="dxa"/>
          </w:tcPr>
          <w:p w14:paraId="550C6C51" w14:textId="77777777" w:rsidR="00B42452" w:rsidRDefault="00B42452" w:rsidP="009635B2">
            <w:pPr>
              <w:spacing w:line="240" w:lineRule="auto"/>
              <w:ind w:firstLine="0"/>
              <w:rPr>
                <w:szCs w:val="24"/>
              </w:rPr>
            </w:pPr>
            <w:r w:rsidRPr="001C2B91">
              <w:rPr>
                <w:rFonts w:cs="Arial"/>
                <w:b/>
                <w:bCs/>
                <w:color w:val="000000"/>
                <w:sz w:val="20"/>
                <w:szCs w:val="24"/>
                <w:lang w:eastAsia="pt-BR"/>
              </w:rPr>
              <w:t>RF002-</w:t>
            </w:r>
            <w:r>
              <w:rPr>
                <w:rFonts w:cs="Arial"/>
                <w:bCs/>
                <w:color w:val="000000"/>
                <w:sz w:val="20"/>
                <w:szCs w:val="24"/>
                <w:lang w:eastAsia="pt-BR"/>
              </w:rPr>
              <w:t>xxxxxxxxxxxxx</w:t>
            </w:r>
          </w:p>
        </w:tc>
        <w:tc>
          <w:tcPr>
            <w:tcW w:w="3020" w:type="dxa"/>
          </w:tcPr>
          <w:p w14:paraId="58A4385D" w14:textId="77777777"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2F1338EE" w14:textId="77777777" w:rsidR="00B42452" w:rsidRPr="001C2B91" w:rsidRDefault="00B42452" w:rsidP="009635B2">
            <w:pPr>
              <w:pStyle w:val="0-BancaComponentes"/>
              <w:jc w:val="both"/>
              <w:rPr>
                <w:sz w:val="20"/>
              </w:rPr>
            </w:pPr>
            <w:r w:rsidRPr="001C2B91">
              <w:rPr>
                <w:sz w:val="20"/>
              </w:rPr>
              <w:t xml:space="preserve">( </w:t>
            </w:r>
            <w:r>
              <w:rPr>
                <w:sz w:val="20"/>
              </w:rPr>
              <w:t xml:space="preserve"> </w:t>
            </w:r>
            <w:r w:rsidRPr="001C2B91">
              <w:rPr>
                <w:sz w:val="20"/>
              </w:rPr>
              <w:t>) Oculto</w:t>
            </w:r>
          </w:p>
          <w:p w14:paraId="0F7BC094" w14:textId="77777777" w:rsidR="00B42452" w:rsidRDefault="00B42452" w:rsidP="009635B2">
            <w:pPr>
              <w:spacing w:line="240" w:lineRule="auto"/>
              <w:ind w:firstLine="0"/>
              <w:rPr>
                <w:szCs w:val="24"/>
              </w:rPr>
            </w:pPr>
            <w:r w:rsidRPr="001C2B91">
              <w:rPr>
                <w:sz w:val="20"/>
              </w:rPr>
              <w:t>(X) Evidente</w:t>
            </w:r>
          </w:p>
        </w:tc>
        <w:tc>
          <w:tcPr>
            <w:tcW w:w="3020" w:type="dxa"/>
          </w:tcPr>
          <w:p w14:paraId="1997B77F" w14:textId="77777777"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6C6752C8" w14:textId="77777777" w:rsidR="00B42452" w:rsidRPr="001C2B91" w:rsidRDefault="00B42452" w:rsidP="009635B2">
            <w:pPr>
              <w:pStyle w:val="0-BancaComponentes"/>
              <w:jc w:val="both"/>
              <w:rPr>
                <w:rFonts w:cs="Arial"/>
                <w:sz w:val="20"/>
                <w:szCs w:val="24"/>
              </w:rPr>
            </w:pPr>
            <w:r w:rsidRPr="001C2B91">
              <w:rPr>
                <w:rFonts w:cs="Arial"/>
                <w:sz w:val="20"/>
                <w:szCs w:val="24"/>
              </w:rPr>
              <w:t>(X) Altíssima</w:t>
            </w:r>
          </w:p>
          <w:p w14:paraId="52DFC614" w14:textId="77777777" w:rsidR="00B42452" w:rsidRPr="001C2B91" w:rsidRDefault="00B42452" w:rsidP="009635B2">
            <w:pPr>
              <w:pStyle w:val="0-BancaComponentes"/>
              <w:jc w:val="both"/>
              <w:rPr>
                <w:rFonts w:cs="Arial"/>
                <w:sz w:val="20"/>
                <w:szCs w:val="24"/>
              </w:rPr>
            </w:pPr>
            <w:r w:rsidRPr="001C2B91">
              <w:rPr>
                <w:rFonts w:cs="Arial"/>
                <w:sz w:val="20"/>
                <w:szCs w:val="24"/>
              </w:rPr>
              <w:t>(  ) Alta</w:t>
            </w:r>
          </w:p>
          <w:p w14:paraId="6DBEDE2E" w14:textId="77777777" w:rsidR="00B42452" w:rsidRPr="001C2B91" w:rsidRDefault="00B42452" w:rsidP="009635B2">
            <w:pPr>
              <w:pStyle w:val="0-BancaComponentes"/>
              <w:jc w:val="both"/>
              <w:rPr>
                <w:rFonts w:cs="Arial"/>
                <w:sz w:val="20"/>
                <w:szCs w:val="24"/>
              </w:rPr>
            </w:pPr>
            <w:r w:rsidRPr="001C2B91">
              <w:rPr>
                <w:rFonts w:cs="Arial"/>
                <w:sz w:val="20"/>
                <w:szCs w:val="24"/>
              </w:rPr>
              <w:t>(  ) Média</w:t>
            </w:r>
          </w:p>
          <w:p w14:paraId="4E5E80A6" w14:textId="77777777" w:rsidR="00B42452" w:rsidRDefault="00B42452" w:rsidP="009635B2">
            <w:pPr>
              <w:spacing w:line="240" w:lineRule="auto"/>
              <w:ind w:firstLine="0"/>
              <w:rPr>
                <w:szCs w:val="24"/>
              </w:rPr>
            </w:pPr>
            <w:r w:rsidRPr="001C2B91">
              <w:rPr>
                <w:rFonts w:cs="Arial"/>
                <w:sz w:val="20"/>
                <w:szCs w:val="24"/>
              </w:rPr>
              <w:t>(  ) Baixa</w:t>
            </w:r>
          </w:p>
        </w:tc>
      </w:tr>
      <w:tr w:rsidR="00B42452" w14:paraId="4A20AA2C" w14:textId="77777777" w:rsidTr="009635B2">
        <w:trPr>
          <w:trHeight w:val="283"/>
          <w:jc w:val="center"/>
        </w:trPr>
        <w:tc>
          <w:tcPr>
            <w:tcW w:w="9060" w:type="dxa"/>
            <w:gridSpan w:val="3"/>
          </w:tcPr>
          <w:p w14:paraId="5D8B7552" w14:textId="77777777" w:rsidR="00B42452" w:rsidRDefault="00B42452" w:rsidP="009635B2">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xxxxxxxxxxxxxxxxxx</w:t>
            </w:r>
            <w:r w:rsidRPr="001C2B91">
              <w:rPr>
                <w:rFonts w:cs="Arial"/>
                <w:color w:val="000000"/>
                <w:sz w:val="20"/>
                <w:szCs w:val="24"/>
                <w:lang w:eastAsia="pt-BR"/>
              </w:rPr>
              <w:t>.</w:t>
            </w:r>
          </w:p>
        </w:tc>
      </w:tr>
      <w:tr w:rsidR="00B42452" w14:paraId="2A4B219E" w14:textId="77777777" w:rsidTr="00B42452">
        <w:trPr>
          <w:jc w:val="center"/>
        </w:trPr>
        <w:tc>
          <w:tcPr>
            <w:tcW w:w="3020" w:type="dxa"/>
          </w:tcPr>
          <w:p w14:paraId="622D3C97" w14:textId="77777777" w:rsidR="00B42452" w:rsidRDefault="00B42452" w:rsidP="009635B2">
            <w:pPr>
              <w:spacing w:line="240" w:lineRule="auto"/>
              <w:ind w:firstLine="0"/>
              <w:rPr>
                <w:szCs w:val="24"/>
              </w:rPr>
            </w:pPr>
            <w:r w:rsidRPr="001C2B91">
              <w:rPr>
                <w:rFonts w:cs="Arial"/>
                <w:b/>
                <w:bCs/>
                <w:color w:val="000000"/>
                <w:sz w:val="20"/>
                <w:szCs w:val="24"/>
                <w:lang w:eastAsia="pt-BR"/>
              </w:rPr>
              <w:t>RF003</w:t>
            </w:r>
            <w:r w:rsidRPr="001C2B91">
              <w:rPr>
                <w:rFonts w:cs="Arial"/>
                <w:color w:val="000000"/>
                <w:sz w:val="20"/>
                <w:szCs w:val="24"/>
                <w:lang w:eastAsia="pt-BR"/>
              </w:rPr>
              <w:t xml:space="preserve">-Cadastro de </w:t>
            </w:r>
            <w:r>
              <w:rPr>
                <w:rFonts w:cs="Arial"/>
                <w:color w:val="000000"/>
                <w:sz w:val="20"/>
                <w:szCs w:val="24"/>
                <w:lang w:eastAsia="pt-BR"/>
              </w:rPr>
              <w:t>x</w:t>
            </w:r>
          </w:p>
        </w:tc>
        <w:tc>
          <w:tcPr>
            <w:tcW w:w="3020" w:type="dxa"/>
          </w:tcPr>
          <w:p w14:paraId="7C7A4831" w14:textId="77777777" w:rsidR="00B42452" w:rsidRPr="001C2B91" w:rsidRDefault="00B42452" w:rsidP="009635B2">
            <w:pPr>
              <w:suppressAutoHyphens w:val="0"/>
              <w:spacing w:line="240" w:lineRule="auto"/>
              <w:ind w:firstLine="0"/>
              <w:rPr>
                <w:rFonts w:cs="Arial"/>
                <w:bCs/>
                <w:color w:val="000000"/>
                <w:sz w:val="20"/>
                <w:szCs w:val="24"/>
                <w:lang w:eastAsia="pt-BR"/>
              </w:rPr>
            </w:pPr>
            <w:r w:rsidRPr="001C2B91">
              <w:rPr>
                <w:rFonts w:cs="Arial"/>
                <w:bCs/>
                <w:color w:val="000000"/>
                <w:sz w:val="20"/>
                <w:szCs w:val="24"/>
                <w:lang w:eastAsia="pt-BR"/>
              </w:rPr>
              <w:t>Categoria:</w:t>
            </w:r>
          </w:p>
          <w:p w14:paraId="7A3069BF" w14:textId="77777777" w:rsidR="00B42452" w:rsidRPr="001C2B91" w:rsidRDefault="00B42452" w:rsidP="009635B2">
            <w:pPr>
              <w:pStyle w:val="0-BancaComponentes"/>
              <w:jc w:val="both"/>
              <w:rPr>
                <w:sz w:val="20"/>
              </w:rPr>
            </w:pPr>
            <w:r w:rsidRPr="001C2B91">
              <w:rPr>
                <w:sz w:val="20"/>
              </w:rPr>
              <w:t>(</w:t>
            </w:r>
            <w:r>
              <w:rPr>
                <w:sz w:val="20"/>
              </w:rPr>
              <w:t xml:space="preserve"> </w:t>
            </w:r>
            <w:r w:rsidRPr="001C2B91">
              <w:rPr>
                <w:sz w:val="20"/>
              </w:rPr>
              <w:t xml:space="preserve"> ) Oculto</w:t>
            </w:r>
          </w:p>
          <w:p w14:paraId="2E55BE99" w14:textId="77777777" w:rsidR="00B42452" w:rsidRDefault="00B42452" w:rsidP="009635B2">
            <w:pPr>
              <w:spacing w:line="240" w:lineRule="auto"/>
              <w:ind w:firstLine="0"/>
              <w:rPr>
                <w:szCs w:val="24"/>
              </w:rPr>
            </w:pPr>
            <w:r w:rsidRPr="001C2B91">
              <w:rPr>
                <w:sz w:val="20"/>
              </w:rPr>
              <w:t>(X) Evidente</w:t>
            </w:r>
          </w:p>
        </w:tc>
        <w:tc>
          <w:tcPr>
            <w:tcW w:w="3020" w:type="dxa"/>
          </w:tcPr>
          <w:p w14:paraId="2A7DB0F3" w14:textId="77777777" w:rsidR="00B42452" w:rsidRPr="001C2B91" w:rsidRDefault="00B42452" w:rsidP="009635B2">
            <w:pPr>
              <w:suppressAutoHyphens w:val="0"/>
              <w:spacing w:line="240" w:lineRule="auto"/>
              <w:ind w:firstLine="0"/>
              <w:rPr>
                <w:rFonts w:cs="Arial"/>
                <w:color w:val="000000"/>
                <w:sz w:val="20"/>
                <w:szCs w:val="24"/>
                <w:lang w:eastAsia="pt-BR"/>
              </w:rPr>
            </w:pPr>
            <w:r w:rsidRPr="001C2B91">
              <w:rPr>
                <w:rFonts w:cs="Arial"/>
                <w:color w:val="000000"/>
                <w:sz w:val="20"/>
                <w:szCs w:val="24"/>
                <w:lang w:eastAsia="pt-BR"/>
              </w:rPr>
              <w:t xml:space="preserve">Prioridade: </w:t>
            </w:r>
          </w:p>
          <w:p w14:paraId="32FA2B0D" w14:textId="77777777" w:rsidR="00B42452" w:rsidRPr="001C2B91" w:rsidRDefault="00B42452" w:rsidP="009635B2">
            <w:pPr>
              <w:pStyle w:val="0-BancaComponentes"/>
              <w:jc w:val="both"/>
              <w:rPr>
                <w:rFonts w:cs="Arial"/>
                <w:sz w:val="20"/>
                <w:szCs w:val="24"/>
              </w:rPr>
            </w:pPr>
            <w:r w:rsidRPr="001C2B91">
              <w:rPr>
                <w:rFonts w:cs="Arial"/>
                <w:sz w:val="20"/>
                <w:szCs w:val="24"/>
              </w:rPr>
              <w:t>(X) Altíssima</w:t>
            </w:r>
          </w:p>
          <w:p w14:paraId="42526438" w14:textId="77777777" w:rsidR="00B42452" w:rsidRPr="001C2B91" w:rsidRDefault="00B42452" w:rsidP="009635B2">
            <w:pPr>
              <w:pStyle w:val="0-BancaComponentes"/>
              <w:jc w:val="both"/>
              <w:rPr>
                <w:rFonts w:cs="Arial"/>
                <w:sz w:val="20"/>
                <w:szCs w:val="24"/>
              </w:rPr>
            </w:pPr>
            <w:r w:rsidRPr="001C2B91">
              <w:rPr>
                <w:rFonts w:cs="Arial"/>
                <w:sz w:val="20"/>
                <w:szCs w:val="24"/>
              </w:rPr>
              <w:t>(  ) Alta</w:t>
            </w:r>
          </w:p>
          <w:p w14:paraId="6DDB91A8" w14:textId="77777777" w:rsidR="00B42452" w:rsidRPr="001C2B91" w:rsidRDefault="00B42452" w:rsidP="009635B2">
            <w:pPr>
              <w:pStyle w:val="0-BancaComponentes"/>
              <w:jc w:val="both"/>
              <w:rPr>
                <w:rFonts w:cs="Arial"/>
                <w:sz w:val="20"/>
                <w:szCs w:val="24"/>
              </w:rPr>
            </w:pPr>
            <w:r w:rsidRPr="001C2B91">
              <w:rPr>
                <w:rFonts w:cs="Arial"/>
                <w:sz w:val="20"/>
                <w:szCs w:val="24"/>
              </w:rPr>
              <w:t>(  ) Média</w:t>
            </w:r>
          </w:p>
          <w:p w14:paraId="1B6FC7A7" w14:textId="77777777" w:rsidR="00B42452" w:rsidRDefault="00B42452" w:rsidP="009635B2">
            <w:pPr>
              <w:spacing w:line="240" w:lineRule="auto"/>
              <w:ind w:firstLine="0"/>
              <w:rPr>
                <w:szCs w:val="24"/>
              </w:rPr>
            </w:pPr>
            <w:r w:rsidRPr="001C2B91">
              <w:rPr>
                <w:rFonts w:cs="Arial"/>
                <w:sz w:val="20"/>
                <w:szCs w:val="24"/>
              </w:rPr>
              <w:t>(  ) Baixa</w:t>
            </w:r>
          </w:p>
        </w:tc>
      </w:tr>
      <w:tr w:rsidR="00B42452" w14:paraId="2DA81661" w14:textId="77777777" w:rsidTr="009635B2">
        <w:trPr>
          <w:trHeight w:val="283"/>
          <w:jc w:val="center"/>
        </w:trPr>
        <w:tc>
          <w:tcPr>
            <w:tcW w:w="9060" w:type="dxa"/>
            <w:gridSpan w:val="3"/>
          </w:tcPr>
          <w:p w14:paraId="1F557CF9" w14:textId="77777777" w:rsidR="00B42452" w:rsidRDefault="00B42452" w:rsidP="009635B2">
            <w:pPr>
              <w:spacing w:line="240" w:lineRule="auto"/>
              <w:ind w:firstLine="0"/>
              <w:rPr>
                <w:szCs w:val="24"/>
              </w:rPr>
            </w:pPr>
            <w:r w:rsidRPr="001C2B91">
              <w:rPr>
                <w:rFonts w:cs="Arial"/>
                <w:b/>
                <w:bCs/>
                <w:color w:val="000000"/>
                <w:sz w:val="20"/>
                <w:szCs w:val="24"/>
                <w:lang w:eastAsia="pt-BR"/>
              </w:rPr>
              <w:t>Descrição</w:t>
            </w:r>
            <w:r w:rsidRPr="001C2B91">
              <w:rPr>
                <w:rFonts w:cs="Arial"/>
                <w:color w:val="000000"/>
                <w:sz w:val="20"/>
                <w:szCs w:val="24"/>
                <w:lang w:eastAsia="pt-BR"/>
              </w:rPr>
              <w:t xml:space="preserve">: O sistema deve </w:t>
            </w:r>
            <w:r>
              <w:rPr>
                <w:rFonts w:cs="Arial"/>
                <w:color w:val="000000"/>
                <w:sz w:val="20"/>
                <w:szCs w:val="24"/>
                <w:lang w:eastAsia="pt-BR"/>
              </w:rPr>
              <w:t>xxxxxxxxxxxxxxxxxxxxxxxxxxxxx</w:t>
            </w:r>
            <w:r w:rsidRPr="001C2B91">
              <w:rPr>
                <w:rFonts w:cs="Arial"/>
                <w:color w:val="000000"/>
                <w:sz w:val="20"/>
                <w:szCs w:val="24"/>
                <w:lang w:eastAsia="pt-BR"/>
              </w:rPr>
              <w:t>.</w:t>
            </w:r>
          </w:p>
        </w:tc>
      </w:tr>
    </w:tbl>
    <w:p w14:paraId="246F4A60" w14:textId="77777777" w:rsidR="003447F4" w:rsidRDefault="003447F4" w:rsidP="00BD06F8">
      <w:pPr>
        <w:ind w:firstLine="709"/>
        <w:rPr>
          <w:szCs w:val="24"/>
        </w:rPr>
      </w:pPr>
    </w:p>
    <w:p w14:paraId="5C85151F" w14:textId="77777777" w:rsidR="003447F4" w:rsidRPr="003447F4" w:rsidRDefault="003447F4" w:rsidP="00BD06F8">
      <w:pPr>
        <w:ind w:firstLine="0"/>
        <w:rPr>
          <w:szCs w:val="24"/>
        </w:rPr>
      </w:pPr>
      <w:r w:rsidRPr="003447F4">
        <w:rPr>
          <w:szCs w:val="24"/>
        </w:rPr>
        <w:t>3.</w:t>
      </w:r>
      <w:r w:rsidR="00421934">
        <w:rPr>
          <w:szCs w:val="24"/>
        </w:rPr>
        <w:t>4</w:t>
      </w:r>
      <w:r>
        <w:rPr>
          <w:szCs w:val="24"/>
        </w:rPr>
        <w:t xml:space="preserve"> </w:t>
      </w:r>
      <w:r w:rsidRPr="003447F4">
        <w:rPr>
          <w:szCs w:val="24"/>
        </w:rPr>
        <w:t>Requisitos Não Funcionais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788834B4" w14:textId="77777777" w:rsidR="009B1E6C" w:rsidRDefault="009B1E6C" w:rsidP="00BD06F8">
      <w:pPr>
        <w:ind w:firstLine="709"/>
        <w:rPr>
          <w:szCs w:val="24"/>
        </w:rPr>
      </w:pPr>
      <w:r>
        <w:rPr>
          <w:szCs w:val="24"/>
        </w:rPr>
        <w:t>Usar modelo estudado nas aulas de engenharia de software.</w:t>
      </w:r>
    </w:p>
    <w:p w14:paraId="1C5AD38E" w14:textId="77777777" w:rsidR="00B42452" w:rsidRDefault="00B42452" w:rsidP="00BD06F8">
      <w:pPr>
        <w:ind w:firstLine="709"/>
        <w:rPr>
          <w:szCs w:val="24"/>
        </w:rPr>
      </w:pPr>
    </w:p>
    <w:p w14:paraId="6372B34B" w14:textId="77777777"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leGrid"/>
        <w:tblW w:w="9073" w:type="dxa"/>
        <w:jc w:val="center"/>
        <w:tblLayout w:type="fixed"/>
        <w:tblLook w:val="04A0" w:firstRow="1" w:lastRow="0" w:firstColumn="1" w:lastColumn="0" w:noHBand="0" w:noVBand="1"/>
      </w:tblPr>
      <w:tblGrid>
        <w:gridCol w:w="1423"/>
        <w:gridCol w:w="2835"/>
        <w:gridCol w:w="1701"/>
        <w:gridCol w:w="1559"/>
        <w:gridCol w:w="1555"/>
      </w:tblGrid>
      <w:tr w:rsidR="00B42452" w14:paraId="5CE6A5FC" w14:textId="77777777" w:rsidTr="009635B2">
        <w:trPr>
          <w:jc w:val="center"/>
        </w:trPr>
        <w:tc>
          <w:tcPr>
            <w:tcW w:w="1423" w:type="dxa"/>
          </w:tcPr>
          <w:p w14:paraId="425533BD" w14:textId="7B3418C6" w:rsidR="00B42452" w:rsidRDefault="00B42452" w:rsidP="009635B2">
            <w:pPr>
              <w:spacing w:line="240" w:lineRule="auto"/>
              <w:ind w:firstLine="0"/>
              <w:rPr>
                <w:szCs w:val="24"/>
              </w:rPr>
            </w:pPr>
            <w:r w:rsidRPr="00860991">
              <w:rPr>
                <w:rFonts w:cs="Arial"/>
                <w:b/>
                <w:bCs/>
                <w:color w:val="000000"/>
                <w:sz w:val="20"/>
                <w:lang w:eastAsia="pt-BR"/>
              </w:rPr>
              <w:t>RNF001</w:t>
            </w:r>
            <w:r w:rsidRPr="00860991">
              <w:rPr>
                <w:rFonts w:cs="Arial"/>
                <w:color w:val="000000"/>
                <w:sz w:val="20"/>
                <w:lang w:eastAsia="pt-BR"/>
              </w:rPr>
              <w:t>-</w:t>
            </w:r>
            <w:r w:rsidR="00165B89">
              <w:t xml:space="preserve"> </w:t>
            </w:r>
            <w:r w:rsidR="00165B89">
              <w:t>Linguagem</w:t>
            </w:r>
          </w:p>
        </w:tc>
        <w:tc>
          <w:tcPr>
            <w:tcW w:w="2835" w:type="dxa"/>
          </w:tcPr>
          <w:p w14:paraId="59AEBE4A" w14:textId="4AA4DCB7" w:rsidR="00B42452" w:rsidRDefault="00B42452" w:rsidP="00165B89">
            <w:pPr>
              <w:spacing w:line="240" w:lineRule="auto"/>
              <w:ind w:firstLine="0"/>
              <w:jc w:val="left"/>
              <w:rPr>
                <w:szCs w:val="24"/>
              </w:rPr>
            </w:pPr>
            <w:r w:rsidRPr="00860991">
              <w:rPr>
                <w:rFonts w:cs="Arial"/>
                <w:color w:val="000000"/>
                <w:sz w:val="20"/>
                <w:lang w:eastAsia="pt-BR"/>
              </w:rPr>
              <w:t xml:space="preserve">O sistema </w:t>
            </w:r>
            <w:r w:rsidR="00165B89" w:rsidRPr="00165B89">
              <w:rPr>
                <w:color w:val="000000" w:themeColor="text1"/>
                <w:sz w:val="20"/>
                <w:szCs w:val="16"/>
              </w:rPr>
              <w:t xml:space="preserve">deve </w:t>
            </w:r>
            <w:r w:rsidR="00165B89" w:rsidRPr="00165B89">
              <w:rPr>
                <w:sz w:val="20"/>
                <w:szCs w:val="16"/>
              </w:rPr>
              <w:t>ser desenvolvido em React com Node.Js</w:t>
            </w:r>
          </w:p>
        </w:tc>
        <w:tc>
          <w:tcPr>
            <w:tcW w:w="1701" w:type="dxa"/>
          </w:tcPr>
          <w:p w14:paraId="1FC6F48D" w14:textId="736CCF6F" w:rsidR="00B42452" w:rsidRDefault="00165B89" w:rsidP="009635B2">
            <w:pPr>
              <w:spacing w:line="240" w:lineRule="auto"/>
              <w:ind w:firstLine="0"/>
              <w:rPr>
                <w:szCs w:val="24"/>
              </w:rPr>
            </w:pPr>
            <w:r>
              <w:rPr>
                <w:rFonts w:cs="Arial"/>
                <w:color w:val="000000"/>
                <w:sz w:val="20"/>
                <w:lang w:eastAsia="pt-BR"/>
              </w:rPr>
              <w:t>Padrões</w:t>
            </w:r>
          </w:p>
        </w:tc>
        <w:tc>
          <w:tcPr>
            <w:tcW w:w="1559" w:type="dxa"/>
          </w:tcPr>
          <w:p w14:paraId="2EA08CA1"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 Desejável</w:t>
            </w:r>
          </w:p>
          <w:p w14:paraId="603FDA4C" w14:textId="77777777" w:rsidR="00B42452" w:rsidRDefault="00B42452" w:rsidP="009635B2">
            <w:pPr>
              <w:spacing w:line="240" w:lineRule="auto"/>
              <w:ind w:firstLine="0"/>
              <w:rPr>
                <w:szCs w:val="24"/>
              </w:rPr>
            </w:pPr>
            <w:r w:rsidRPr="00860991">
              <w:rPr>
                <w:rFonts w:cs="Arial"/>
                <w:color w:val="000000"/>
                <w:sz w:val="20"/>
                <w:lang w:eastAsia="pt-BR"/>
              </w:rPr>
              <w:t>(X) Obrigatório</w:t>
            </w:r>
          </w:p>
        </w:tc>
        <w:tc>
          <w:tcPr>
            <w:tcW w:w="1555" w:type="dxa"/>
          </w:tcPr>
          <w:p w14:paraId="0CA67F56"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xml:space="preserve">(X) </w:t>
            </w:r>
            <w:r w:rsidRPr="00496A5B">
              <w:rPr>
                <w:rFonts w:cs="Arial"/>
                <w:color w:val="000000"/>
                <w:sz w:val="20"/>
                <w:lang w:eastAsia="pt-BR"/>
              </w:rPr>
              <w:t>Permanente</w:t>
            </w:r>
          </w:p>
          <w:p w14:paraId="6A6FC508" w14:textId="77777777" w:rsidR="00B42452" w:rsidRDefault="00B42452" w:rsidP="009635B2">
            <w:pPr>
              <w:spacing w:line="240" w:lineRule="auto"/>
              <w:ind w:firstLine="0"/>
              <w:rPr>
                <w:szCs w:val="24"/>
              </w:rPr>
            </w:pPr>
            <w:r w:rsidRPr="00860991">
              <w:rPr>
                <w:rFonts w:cs="Arial"/>
                <w:color w:val="000000"/>
                <w:sz w:val="20"/>
                <w:lang w:eastAsia="pt-BR"/>
              </w:rPr>
              <w:t>(  ) Transitório</w:t>
            </w:r>
          </w:p>
        </w:tc>
      </w:tr>
      <w:tr w:rsidR="00B42452" w14:paraId="607EDF4E" w14:textId="77777777" w:rsidTr="009635B2">
        <w:trPr>
          <w:jc w:val="center"/>
        </w:trPr>
        <w:tc>
          <w:tcPr>
            <w:tcW w:w="1423" w:type="dxa"/>
          </w:tcPr>
          <w:p w14:paraId="177AABD6" w14:textId="70900368" w:rsidR="00B42452" w:rsidRDefault="00B42452" w:rsidP="009635B2">
            <w:pPr>
              <w:spacing w:line="240" w:lineRule="auto"/>
              <w:ind w:firstLine="0"/>
              <w:rPr>
                <w:szCs w:val="24"/>
              </w:rPr>
            </w:pPr>
            <w:r w:rsidRPr="00860991">
              <w:rPr>
                <w:rFonts w:cs="Arial"/>
                <w:b/>
                <w:bCs/>
                <w:color w:val="000000"/>
                <w:sz w:val="20"/>
                <w:lang w:eastAsia="pt-BR"/>
              </w:rPr>
              <w:t>RNF002</w:t>
            </w:r>
            <w:r w:rsidRPr="00860991">
              <w:rPr>
                <w:rFonts w:cs="Arial"/>
                <w:color w:val="000000"/>
                <w:sz w:val="20"/>
                <w:lang w:eastAsia="pt-BR"/>
              </w:rPr>
              <w:t>-</w:t>
            </w:r>
            <w:r w:rsidR="00165B89">
              <w:t xml:space="preserve"> </w:t>
            </w:r>
            <w:r w:rsidR="00165B89">
              <w:t>Banco de dados</w:t>
            </w:r>
          </w:p>
        </w:tc>
        <w:tc>
          <w:tcPr>
            <w:tcW w:w="2835" w:type="dxa"/>
          </w:tcPr>
          <w:p w14:paraId="581EEACF" w14:textId="0B8CCB98" w:rsidR="00B42452" w:rsidRPr="00165B89" w:rsidRDefault="00165B89" w:rsidP="009635B2">
            <w:pPr>
              <w:spacing w:line="240" w:lineRule="auto"/>
              <w:ind w:firstLine="0"/>
              <w:rPr>
                <w:color w:val="000000" w:themeColor="text1"/>
                <w:sz w:val="22"/>
                <w:szCs w:val="18"/>
              </w:rPr>
            </w:pPr>
            <w:r w:rsidRPr="00165B89">
              <w:rPr>
                <w:color w:val="000000" w:themeColor="text1"/>
                <w:sz w:val="20"/>
                <w:szCs w:val="16"/>
              </w:rPr>
              <w:t>O banco de dados deve ser desenvolvido em MySql</w:t>
            </w:r>
          </w:p>
        </w:tc>
        <w:tc>
          <w:tcPr>
            <w:tcW w:w="1701" w:type="dxa"/>
          </w:tcPr>
          <w:p w14:paraId="3522FEA3" w14:textId="2ADD3142" w:rsidR="00B42452" w:rsidRDefault="00226756" w:rsidP="009635B2">
            <w:pPr>
              <w:spacing w:line="240" w:lineRule="auto"/>
              <w:ind w:firstLine="0"/>
              <w:rPr>
                <w:szCs w:val="24"/>
              </w:rPr>
            </w:pPr>
            <w:r>
              <w:t>Padrões</w:t>
            </w:r>
          </w:p>
        </w:tc>
        <w:tc>
          <w:tcPr>
            <w:tcW w:w="1559" w:type="dxa"/>
          </w:tcPr>
          <w:p w14:paraId="1A8F7B39"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  ) Desejável</w:t>
            </w:r>
          </w:p>
          <w:p w14:paraId="0D77028A" w14:textId="77777777" w:rsidR="00B42452" w:rsidRDefault="00B42452" w:rsidP="009635B2">
            <w:pPr>
              <w:spacing w:line="240" w:lineRule="auto"/>
              <w:ind w:firstLine="0"/>
              <w:rPr>
                <w:szCs w:val="24"/>
              </w:rPr>
            </w:pPr>
            <w:r w:rsidRPr="00860991">
              <w:rPr>
                <w:rFonts w:cs="Arial"/>
                <w:color w:val="000000"/>
                <w:sz w:val="20"/>
                <w:lang w:eastAsia="pt-BR"/>
              </w:rPr>
              <w:t>(X) Obrigatório</w:t>
            </w:r>
          </w:p>
        </w:tc>
        <w:tc>
          <w:tcPr>
            <w:tcW w:w="1555" w:type="dxa"/>
          </w:tcPr>
          <w:p w14:paraId="29A930E4" w14:textId="77777777" w:rsidR="00B42452" w:rsidRPr="00860991" w:rsidRDefault="00B42452" w:rsidP="009635B2">
            <w:pPr>
              <w:suppressAutoHyphens w:val="0"/>
              <w:spacing w:line="240" w:lineRule="auto"/>
              <w:ind w:firstLine="0"/>
              <w:rPr>
                <w:rFonts w:cs="Arial"/>
                <w:sz w:val="20"/>
                <w:lang w:eastAsia="pt-BR"/>
              </w:rPr>
            </w:pPr>
            <w:r w:rsidRPr="00860991">
              <w:rPr>
                <w:rFonts w:cs="Arial"/>
                <w:color w:val="000000"/>
                <w:sz w:val="20"/>
                <w:lang w:eastAsia="pt-BR"/>
              </w:rPr>
              <w:t>(X) Permanente</w:t>
            </w:r>
          </w:p>
          <w:p w14:paraId="5AC55C9D" w14:textId="77777777" w:rsidR="00B42452" w:rsidRDefault="00B42452" w:rsidP="009635B2">
            <w:pPr>
              <w:spacing w:line="240" w:lineRule="auto"/>
              <w:ind w:firstLine="0"/>
              <w:rPr>
                <w:szCs w:val="24"/>
              </w:rPr>
            </w:pPr>
            <w:r w:rsidRPr="00860991">
              <w:rPr>
                <w:rFonts w:cs="Arial"/>
                <w:color w:val="000000"/>
                <w:sz w:val="20"/>
                <w:lang w:eastAsia="pt-BR"/>
              </w:rPr>
              <w:t>(  ) Transitório</w:t>
            </w:r>
          </w:p>
        </w:tc>
      </w:tr>
      <w:tr w:rsidR="00165B89" w14:paraId="0EBAB695" w14:textId="77777777" w:rsidTr="009635B2">
        <w:trPr>
          <w:jc w:val="center"/>
        </w:trPr>
        <w:tc>
          <w:tcPr>
            <w:tcW w:w="1423" w:type="dxa"/>
          </w:tcPr>
          <w:p w14:paraId="79C7C4FD" w14:textId="4C760260"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3</w:t>
            </w:r>
            <w:r w:rsidRPr="00860991">
              <w:rPr>
                <w:rFonts w:cs="Arial"/>
                <w:color w:val="000000"/>
                <w:sz w:val="20"/>
                <w:lang w:eastAsia="pt-BR"/>
              </w:rPr>
              <w:t>-</w:t>
            </w:r>
            <w:r w:rsidR="00226756">
              <w:t xml:space="preserve"> </w:t>
            </w:r>
            <w:r w:rsidR="00226756">
              <w:t>Ajuda</w:t>
            </w:r>
          </w:p>
        </w:tc>
        <w:tc>
          <w:tcPr>
            <w:tcW w:w="2835" w:type="dxa"/>
          </w:tcPr>
          <w:p w14:paraId="7FDD2706" w14:textId="347E88D8" w:rsidR="00165B89" w:rsidRDefault="00AE1050" w:rsidP="009635B2">
            <w:pPr>
              <w:spacing w:line="240" w:lineRule="auto"/>
              <w:ind w:firstLine="0"/>
              <w:rPr>
                <w:rFonts w:cs="Arial"/>
                <w:color w:val="000000"/>
                <w:sz w:val="20"/>
                <w:lang w:eastAsia="pt-BR"/>
              </w:rPr>
            </w:pPr>
            <w:r>
              <w:t>O sistema deverá possuir ferramentas de ajuda em todas as telas</w:t>
            </w:r>
          </w:p>
        </w:tc>
        <w:tc>
          <w:tcPr>
            <w:tcW w:w="1701" w:type="dxa"/>
          </w:tcPr>
          <w:p w14:paraId="622F20F7" w14:textId="2C281C72" w:rsidR="00165B89" w:rsidRDefault="00226756" w:rsidP="009635B2">
            <w:pPr>
              <w:spacing w:line="240" w:lineRule="auto"/>
              <w:ind w:firstLine="0"/>
              <w:rPr>
                <w:rFonts w:cs="Arial"/>
                <w:color w:val="000000"/>
                <w:sz w:val="20"/>
                <w:lang w:eastAsia="pt-BR"/>
              </w:rPr>
            </w:pPr>
            <w:r>
              <w:t>Usabilidade</w:t>
            </w:r>
          </w:p>
        </w:tc>
        <w:tc>
          <w:tcPr>
            <w:tcW w:w="1559" w:type="dxa"/>
          </w:tcPr>
          <w:p w14:paraId="1E91A972"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45109373" w14:textId="551E33CF"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214C4463"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27F575F3" w14:textId="05E8566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1AEC272B" w14:textId="77777777" w:rsidTr="009635B2">
        <w:trPr>
          <w:jc w:val="center"/>
        </w:trPr>
        <w:tc>
          <w:tcPr>
            <w:tcW w:w="1423" w:type="dxa"/>
          </w:tcPr>
          <w:p w14:paraId="63299287" w14:textId="6C03E596"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4</w:t>
            </w:r>
            <w:r w:rsidRPr="00860991">
              <w:rPr>
                <w:rFonts w:cs="Arial"/>
                <w:color w:val="000000"/>
                <w:sz w:val="20"/>
                <w:lang w:eastAsia="pt-BR"/>
              </w:rPr>
              <w:t>-</w:t>
            </w:r>
            <w:r w:rsidR="00226756">
              <w:t xml:space="preserve"> </w:t>
            </w:r>
            <w:r w:rsidR="00226756">
              <w:t>Interface</w:t>
            </w:r>
          </w:p>
        </w:tc>
        <w:tc>
          <w:tcPr>
            <w:tcW w:w="2835" w:type="dxa"/>
          </w:tcPr>
          <w:p w14:paraId="4CE73536" w14:textId="5AB1A395" w:rsidR="00165B89" w:rsidRDefault="00AE1050" w:rsidP="009635B2">
            <w:pPr>
              <w:spacing w:line="240" w:lineRule="auto"/>
              <w:ind w:firstLine="0"/>
              <w:rPr>
                <w:rFonts w:cs="Arial"/>
                <w:color w:val="000000"/>
                <w:sz w:val="20"/>
                <w:lang w:eastAsia="pt-BR"/>
              </w:rPr>
            </w:pPr>
            <w:r>
              <w:t>A interface deve ser agradável e de fácil utilização</w:t>
            </w:r>
          </w:p>
        </w:tc>
        <w:tc>
          <w:tcPr>
            <w:tcW w:w="1701" w:type="dxa"/>
          </w:tcPr>
          <w:p w14:paraId="5CF12F3C" w14:textId="0CB187A5" w:rsidR="00165B89" w:rsidRDefault="00226756" w:rsidP="009635B2">
            <w:pPr>
              <w:spacing w:line="240" w:lineRule="auto"/>
              <w:ind w:firstLine="0"/>
              <w:rPr>
                <w:rFonts w:cs="Arial"/>
                <w:color w:val="000000"/>
                <w:sz w:val="20"/>
                <w:lang w:eastAsia="pt-BR"/>
              </w:rPr>
            </w:pPr>
            <w:r>
              <w:t>Usabilidade</w:t>
            </w:r>
          </w:p>
        </w:tc>
        <w:tc>
          <w:tcPr>
            <w:tcW w:w="1559" w:type="dxa"/>
          </w:tcPr>
          <w:p w14:paraId="4C735A9A"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2BADE9BD" w14:textId="0067AA6E"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17389935"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49ECC270" w14:textId="715A414B"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471B7C8B" w14:textId="77777777" w:rsidTr="009635B2">
        <w:trPr>
          <w:jc w:val="center"/>
        </w:trPr>
        <w:tc>
          <w:tcPr>
            <w:tcW w:w="1423" w:type="dxa"/>
          </w:tcPr>
          <w:p w14:paraId="5B3F3194" w14:textId="5DFBE740"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5</w:t>
            </w:r>
            <w:r w:rsidRPr="00860991">
              <w:rPr>
                <w:rFonts w:cs="Arial"/>
                <w:color w:val="000000"/>
                <w:sz w:val="20"/>
                <w:lang w:eastAsia="pt-BR"/>
              </w:rPr>
              <w:t>-</w:t>
            </w:r>
            <w:r w:rsidR="00226756">
              <w:t xml:space="preserve"> </w:t>
            </w:r>
            <w:r w:rsidR="00226756">
              <w:t>Relatórios</w:t>
            </w:r>
          </w:p>
        </w:tc>
        <w:tc>
          <w:tcPr>
            <w:tcW w:w="2835" w:type="dxa"/>
          </w:tcPr>
          <w:p w14:paraId="225DEE75" w14:textId="5C7920CD" w:rsidR="00165B89" w:rsidRDefault="00AE1050" w:rsidP="009635B2">
            <w:pPr>
              <w:spacing w:line="240" w:lineRule="auto"/>
              <w:ind w:firstLine="0"/>
              <w:rPr>
                <w:rFonts w:cs="Arial"/>
                <w:color w:val="000000"/>
                <w:sz w:val="20"/>
                <w:lang w:eastAsia="pt-BR"/>
              </w:rPr>
            </w:pPr>
            <w:r>
              <w:t>Os relatórios deverão ter níveis de acesso</w:t>
            </w:r>
          </w:p>
        </w:tc>
        <w:tc>
          <w:tcPr>
            <w:tcW w:w="1701" w:type="dxa"/>
          </w:tcPr>
          <w:p w14:paraId="0891C35E" w14:textId="3A3F634F" w:rsidR="00165B89" w:rsidRDefault="00226756" w:rsidP="009635B2">
            <w:pPr>
              <w:spacing w:line="240" w:lineRule="auto"/>
              <w:ind w:firstLine="0"/>
              <w:rPr>
                <w:rFonts w:cs="Arial"/>
                <w:color w:val="000000"/>
                <w:sz w:val="20"/>
                <w:lang w:eastAsia="pt-BR"/>
              </w:rPr>
            </w:pPr>
            <w:r>
              <w:t>Segurança</w:t>
            </w:r>
          </w:p>
        </w:tc>
        <w:tc>
          <w:tcPr>
            <w:tcW w:w="1559" w:type="dxa"/>
          </w:tcPr>
          <w:p w14:paraId="0C4C61F0"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5B009DDA" w14:textId="6955DFA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208541D7"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41B49095" w14:textId="333B889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14A2CC7F" w14:textId="77777777" w:rsidTr="009635B2">
        <w:trPr>
          <w:jc w:val="center"/>
        </w:trPr>
        <w:tc>
          <w:tcPr>
            <w:tcW w:w="1423" w:type="dxa"/>
          </w:tcPr>
          <w:p w14:paraId="23AA9F3E" w14:textId="73E1C0FC"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6</w:t>
            </w:r>
            <w:r w:rsidRPr="00860991">
              <w:rPr>
                <w:rFonts w:cs="Arial"/>
                <w:color w:val="000000"/>
                <w:sz w:val="20"/>
                <w:lang w:eastAsia="pt-BR"/>
              </w:rPr>
              <w:t>-</w:t>
            </w:r>
            <w:r w:rsidR="00226756">
              <w:t xml:space="preserve"> </w:t>
            </w:r>
            <w:r w:rsidR="00226756">
              <w:t>Disponibilidad</w:t>
            </w:r>
            <w:r w:rsidR="00226756">
              <w:t>e</w:t>
            </w:r>
          </w:p>
        </w:tc>
        <w:tc>
          <w:tcPr>
            <w:tcW w:w="2835" w:type="dxa"/>
          </w:tcPr>
          <w:p w14:paraId="63ABD647" w14:textId="6ACB5627" w:rsidR="00165B89" w:rsidRDefault="00AE1050" w:rsidP="009635B2">
            <w:pPr>
              <w:spacing w:line="240" w:lineRule="auto"/>
              <w:ind w:firstLine="0"/>
              <w:rPr>
                <w:rFonts w:cs="Arial"/>
                <w:color w:val="000000"/>
                <w:sz w:val="20"/>
                <w:lang w:eastAsia="pt-BR"/>
              </w:rPr>
            </w:pPr>
            <w:r>
              <w:t>O Software deverá ter disponibilidade 24/7</w:t>
            </w:r>
          </w:p>
        </w:tc>
        <w:tc>
          <w:tcPr>
            <w:tcW w:w="1701" w:type="dxa"/>
          </w:tcPr>
          <w:p w14:paraId="524849F1" w14:textId="40EBCAA4" w:rsidR="00165B89" w:rsidRDefault="00226756" w:rsidP="009635B2">
            <w:pPr>
              <w:spacing w:line="240" w:lineRule="auto"/>
              <w:ind w:firstLine="0"/>
              <w:rPr>
                <w:rFonts w:cs="Arial"/>
                <w:color w:val="000000"/>
                <w:sz w:val="20"/>
                <w:lang w:eastAsia="pt-BR"/>
              </w:rPr>
            </w:pPr>
            <w:r>
              <w:t>Segurança</w:t>
            </w:r>
          </w:p>
        </w:tc>
        <w:tc>
          <w:tcPr>
            <w:tcW w:w="1559" w:type="dxa"/>
          </w:tcPr>
          <w:p w14:paraId="64DCA74B"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3A498ED3" w14:textId="000ADD5D"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6A71E60E"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32F8FA30" w14:textId="2E938C2A"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3341F681" w14:textId="77777777" w:rsidTr="009635B2">
        <w:trPr>
          <w:jc w:val="center"/>
        </w:trPr>
        <w:tc>
          <w:tcPr>
            <w:tcW w:w="1423" w:type="dxa"/>
          </w:tcPr>
          <w:p w14:paraId="34B64DDC" w14:textId="1C236292" w:rsidR="00165B89"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7</w:t>
            </w:r>
            <w:r w:rsidRPr="00860991">
              <w:rPr>
                <w:rFonts w:cs="Arial"/>
                <w:color w:val="000000"/>
                <w:sz w:val="20"/>
                <w:lang w:eastAsia="pt-BR"/>
              </w:rPr>
              <w:t>-</w:t>
            </w:r>
            <w:r w:rsidR="00226756">
              <w:t xml:space="preserve"> </w:t>
            </w:r>
            <w:r w:rsidR="00226756">
              <w:t>Conformidade</w:t>
            </w:r>
          </w:p>
          <w:p w14:paraId="1199EDD0" w14:textId="77777777" w:rsidR="00165B89" w:rsidRPr="00860991" w:rsidRDefault="00165B89" w:rsidP="009635B2">
            <w:pPr>
              <w:spacing w:line="240" w:lineRule="auto"/>
              <w:ind w:firstLine="0"/>
              <w:rPr>
                <w:rFonts w:cs="Arial"/>
                <w:b/>
                <w:bCs/>
                <w:color w:val="000000"/>
                <w:sz w:val="20"/>
                <w:lang w:eastAsia="pt-BR"/>
              </w:rPr>
            </w:pPr>
          </w:p>
        </w:tc>
        <w:tc>
          <w:tcPr>
            <w:tcW w:w="2835" w:type="dxa"/>
          </w:tcPr>
          <w:p w14:paraId="59450DB1" w14:textId="682E1E15" w:rsidR="00165B89" w:rsidRDefault="00AE1050" w:rsidP="009635B2">
            <w:pPr>
              <w:spacing w:line="240" w:lineRule="auto"/>
              <w:ind w:firstLine="0"/>
              <w:rPr>
                <w:rFonts w:cs="Arial"/>
                <w:color w:val="000000"/>
                <w:sz w:val="20"/>
                <w:lang w:eastAsia="pt-BR"/>
              </w:rPr>
            </w:pPr>
            <w:r>
              <w:t>O sistema deve cumprir todas as leis e regulamentações aplicáveis</w:t>
            </w:r>
          </w:p>
        </w:tc>
        <w:tc>
          <w:tcPr>
            <w:tcW w:w="1701" w:type="dxa"/>
          </w:tcPr>
          <w:p w14:paraId="492B23EE" w14:textId="159A0190" w:rsidR="00165B89" w:rsidRDefault="00226756" w:rsidP="009635B2">
            <w:pPr>
              <w:spacing w:line="240" w:lineRule="auto"/>
              <w:ind w:firstLine="0"/>
              <w:rPr>
                <w:rFonts w:cs="Arial"/>
                <w:color w:val="000000"/>
                <w:sz w:val="20"/>
                <w:lang w:eastAsia="pt-BR"/>
              </w:rPr>
            </w:pPr>
            <w:r>
              <w:rPr>
                <w:rFonts w:cs="Arial"/>
                <w:color w:val="000000"/>
                <w:sz w:val="20"/>
                <w:lang w:eastAsia="pt-BR"/>
              </w:rPr>
              <w:t>D</w:t>
            </w:r>
            <w:r>
              <w:t>isponibilidad e</w:t>
            </w:r>
          </w:p>
        </w:tc>
        <w:tc>
          <w:tcPr>
            <w:tcW w:w="1559" w:type="dxa"/>
          </w:tcPr>
          <w:p w14:paraId="50B60BE2"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170E3921" w14:textId="72F2C300"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5F2D226F"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17B26E66" w14:textId="618EE76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69CA15BA" w14:textId="77777777" w:rsidTr="009635B2">
        <w:trPr>
          <w:jc w:val="center"/>
        </w:trPr>
        <w:tc>
          <w:tcPr>
            <w:tcW w:w="1423" w:type="dxa"/>
          </w:tcPr>
          <w:p w14:paraId="7CB6ABBE" w14:textId="172E1482"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8</w:t>
            </w:r>
            <w:r w:rsidRPr="00860991">
              <w:rPr>
                <w:rFonts w:cs="Arial"/>
                <w:color w:val="000000"/>
                <w:sz w:val="20"/>
                <w:lang w:eastAsia="pt-BR"/>
              </w:rPr>
              <w:t>-</w:t>
            </w:r>
            <w:r w:rsidR="00226756">
              <w:t xml:space="preserve"> </w:t>
            </w:r>
            <w:r w:rsidR="00226756">
              <w:t>Dados</w:t>
            </w:r>
          </w:p>
        </w:tc>
        <w:tc>
          <w:tcPr>
            <w:tcW w:w="2835" w:type="dxa"/>
          </w:tcPr>
          <w:p w14:paraId="06E79DB3" w14:textId="03A2DB1C" w:rsidR="00165B89" w:rsidRDefault="00AE1050" w:rsidP="009635B2">
            <w:pPr>
              <w:spacing w:line="240" w:lineRule="auto"/>
              <w:ind w:firstLine="0"/>
              <w:rPr>
                <w:rFonts w:cs="Arial"/>
                <w:color w:val="000000"/>
                <w:sz w:val="20"/>
                <w:lang w:eastAsia="pt-BR"/>
              </w:rPr>
            </w:pPr>
            <w:r>
              <w:t xml:space="preserve">O sistema não deverá salvar as informações localmente, todas </w:t>
            </w:r>
            <w:r>
              <w:lastRenderedPageBreak/>
              <w:t>deverão ser gravadas no banco de dados</w:t>
            </w:r>
          </w:p>
        </w:tc>
        <w:tc>
          <w:tcPr>
            <w:tcW w:w="1701" w:type="dxa"/>
          </w:tcPr>
          <w:p w14:paraId="7E99914C" w14:textId="4EB804E4" w:rsidR="00165B89" w:rsidRDefault="00226756" w:rsidP="009635B2">
            <w:pPr>
              <w:spacing w:line="240" w:lineRule="auto"/>
              <w:ind w:firstLine="0"/>
              <w:rPr>
                <w:rFonts w:cs="Arial"/>
                <w:color w:val="000000"/>
                <w:sz w:val="20"/>
                <w:lang w:eastAsia="pt-BR"/>
              </w:rPr>
            </w:pPr>
            <w:r>
              <w:lastRenderedPageBreak/>
              <w:t>Legal</w:t>
            </w:r>
          </w:p>
        </w:tc>
        <w:tc>
          <w:tcPr>
            <w:tcW w:w="1559" w:type="dxa"/>
          </w:tcPr>
          <w:p w14:paraId="777D9604"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6468166E" w14:textId="27F10C45"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628B5485"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(X) Permanente</w:t>
            </w:r>
          </w:p>
          <w:p w14:paraId="083163B0" w14:textId="16364C4F"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  ) Transitório</w:t>
            </w:r>
          </w:p>
        </w:tc>
      </w:tr>
      <w:tr w:rsidR="00165B89" w14:paraId="73BC8B22" w14:textId="77777777" w:rsidTr="009635B2">
        <w:trPr>
          <w:jc w:val="center"/>
        </w:trPr>
        <w:tc>
          <w:tcPr>
            <w:tcW w:w="1423" w:type="dxa"/>
          </w:tcPr>
          <w:p w14:paraId="66B376EB" w14:textId="12134AE2" w:rsidR="00165B89"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RNF00</w:t>
            </w:r>
            <w:r>
              <w:rPr>
                <w:rFonts w:cs="Arial"/>
                <w:b/>
                <w:bCs/>
                <w:color w:val="000000"/>
                <w:sz w:val="20"/>
                <w:lang w:eastAsia="pt-BR"/>
              </w:rPr>
              <w:t>9</w:t>
            </w:r>
            <w:r w:rsidRPr="00860991">
              <w:rPr>
                <w:rFonts w:cs="Arial"/>
                <w:color w:val="000000"/>
                <w:sz w:val="20"/>
                <w:lang w:eastAsia="pt-BR"/>
              </w:rPr>
              <w:t>-</w:t>
            </w:r>
            <w:r w:rsidR="00226756">
              <w:t xml:space="preserve"> </w:t>
            </w:r>
            <w:r w:rsidR="00226756">
              <w:t>Segurança</w:t>
            </w:r>
          </w:p>
          <w:p w14:paraId="67150A35" w14:textId="77777777" w:rsidR="00165B89" w:rsidRPr="00860991" w:rsidRDefault="00165B89" w:rsidP="009635B2">
            <w:pPr>
              <w:spacing w:line="240" w:lineRule="auto"/>
              <w:ind w:firstLine="0"/>
              <w:rPr>
                <w:rFonts w:cs="Arial"/>
                <w:b/>
                <w:bCs/>
                <w:color w:val="000000"/>
                <w:sz w:val="20"/>
                <w:lang w:eastAsia="pt-BR"/>
              </w:rPr>
            </w:pPr>
          </w:p>
        </w:tc>
        <w:tc>
          <w:tcPr>
            <w:tcW w:w="2835" w:type="dxa"/>
          </w:tcPr>
          <w:p w14:paraId="2D358FC9" w14:textId="212273AB" w:rsidR="00165B89" w:rsidRDefault="00AE1050" w:rsidP="009635B2">
            <w:pPr>
              <w:spacing w:line="240" w:lineRule="auto"/>
              <w:ind w:firstLine="0"/>
              <w:rPr>
                <w:rFonts w:cs="Arial"/>
                <w:color w:val="000000"/>
                <w:sz w:val="20"/>
                <w:lang w:eastAsia="pt-BR"/>
              </w:rPr>
            </w:pPr>
            <w:r>
              <w:t>O sistema deve ser protegido contra acesso não autorizado</w:t>
            </w:r>
          </w:p>
        </w:tc>
        <w:tc>
          <w:tcPr>
            <w:tcW w:w="1701" w:type="dxa"/>
          </w:tcPr>
          <w:p w14:paraId="7AD9E782" w14:textId="5875C565" w:rsidR="00165B89" w:rsidRDefault="00226756" w:rsidP="009635B2">
            <w:pPr>
              <w:spacing w:line="240" w:lineRule="auto"/>
              <w:ind w:firstLine="0"/>
              <w:rPr>
                <w:rFonts w:cs="Arial"/>
                <w:color w:val="000000"/>
                <w:sz w:val="20"/>
                <w:lang w:eastAsia="pt-BR"/>
              </w:rPr>
            </w:pPr>
            <w:r>
              <w:t>Segurança</w:t>
            </w:r>
          </w:p>
        </w:tc>
        <w:tc>
          <w:tcPr>
            <w:tcW w:w="1559" w:type="dxa"/>
          </w:tcPr>
          <w:p w14:paraId="3C32247D"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14937019" w14:textId="6AAEA2E1"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77402AF2" w14:textId="77777777" w:rsidR="00165B89" w:rsidRPr="00860991" w:rsidRDefault="00165B89" w:rsidP="009635B2">
            <w:pPr>
              <w:suppressAutoHyphens w:val="0"/>
              <w:spacing w:line="240" w:lineRule="auto"/>
              <w:ind w:firstLine="0"/>
              <w:rPr>
                <w:rFonts w:cs="Arial"/>
                <w:color w:val="000000"/>
                <w:sz w:val="20"/>
                <w:lang w:eastAsia="pt-BR"/>
              </w:rPr>
            </w:pPr>
          </w:p>
        </w:tc>
      </w:tr>
      <w:tr w:rsidR="00165B89" w14:paraId="66D0D01B" w14:textId="77777777" w:rsidTr="009635B2">
        <w:trPr>
          <w:jc w:val="center"/>
        </w:trPr>
        <w:tc>
          <w:tcPr>
            <w:tcW w:w="1423" w:type="dxa"/>
          </w:tcPr>
          <w:p w14:paraId="6DC39DD3" w14:textId="718DAE68" w:rsidR="00165B89" w:rsidRPr="00860991" w:rsidRDefault="00165B89" w:rsidP="009635B2">
            <w:pPr>
              <w:spacing w:line="240" w:lineRule="auto"/>
              <w:ind w:firstLine="0"/>
              <w:rPr>
                <w:rFonts w:cs="Arial"/>
                <w:b/>
                <w:bCs/>
                <w:color w:val="000000"/>
                <w:sz w:val="20"/>
                <w:lang w:eastAsia="pt-BR"/>
              </w:rPr>
            </w:pPr>
            <w:r w:rsidRPr="00860991">
              <w:rPr>
                <w:rFonts w:cs="Arial"/>
                <w:b/>
                <w:bCs/>
                <w:color w:val="000000"/>
                <w:sz w:val="20"/>
                <w:lang w:eastAsia="pt-BR"/>
              </w:rPr>
              <w:t>RNF0</w:t>
            </w:r>
            <w:r>
              <w:rPr>
                <w:rFonts w:cs="Arial"/>
                <w:b/>
                <w:bCs/>
                <w:color w:val="000000"/>
                <w:sz w:val="20"/>
                <w:lang w:eastAsia="pt-BR"/>
              </w:rPr>
              <w:t>10</w:t>
            </w:r>
            <w:r w:rsidRPr="00860991">
              <w:rPr>
                <w:rFonts w:cs="Arial"/>
                <w:color w:val="000000"/>
                <w:sz w:val="20"/>
                <w:lang w:eastAsia="pt-BR"/>
              </w:rPr>
              <w:t>-</w:t>
            </w:r>
            <w:r w:rsidR="00226756">
              <w:t xml:space="preserve"> </w:t>
            </w:r>
            <w:r w:rsidR="00226756">
              <w:t>Consulta</w:t>
            </w:r>
          </w:p>
        </w:tc>
        <w:tc>
          <w:tcPr>
            <w:tcW w:w="2835" w:type="dxa"/>
          </w:tcPr>
          <w:p w14:paraId="048A9A4C" w14:textId="73D498AD" w:rsidR="00165B89" w:rsidRDefault="00AE1050" w:rsidP="009635B2">
            <w:pPr>
              <w:spacing w:line="240" w:lineRule="auto"/>
              <w:ind w:firstLine="0"/>
              <w:rPr>
                <w:rFonts w:cs="Arial"/>
                <w:color w:val="000000"/>
                <w:sz w:val="20"/>
                <w:lang w:eastAsia="pt-BR"/>
              </w:rPr>
            </w:pPr>
            <w:r>
              <w:t>O sistema não deve ter consultas que demorem mais de 5 segundos</w:t>
            </w:r>
          </w:p>
        </w:tc>
        <w:tc>
          <w:tcPr>
            <w:tcW w:w="1701" w:type="dxa"/>
          </w:tcPr>
          <w:p w14:paraId="339327CA" w14:textId="519BDE87" w:rsidR="00165B89" w:rsidRDefault="00226756" w:rsidP="009635B2">
            <w:pPr>
              <w:spacing w:line="240" w:lineRule="auto"/>
              <w:ind w:firstLine="0"/>
              <w:rPr>
                <w:rFonts w:cs="Arial"/>
                <w:color w:val="000000"/>
                <w:sz w:val="20"/>
                <w:lang w:eastAsia="pt-BR"/>
              </w:rPr>
            </w:pPr>
            <w:r>
              <w:t>Desempenho</w:t>
            </w:r>
          </w:p>
          <w:p w14:paraId="544E05CA" w14:textId="77777777" w:rsidR="00226756" w:rsidRPr="00226756" w:rsidRDefault="00226756" w:rsidP="00226756">
            <w:pPr>
              <w:rPr>
                <w:rFonts w:cs="Arial"/>
                <w:sz w:val="20"/>
                <w:lang w:eastAsia="pt-BR"/>
              </w:rPr>
            </w:pPr>
          </w:p>
        </w:tc>
        <w:tc>
          <w:tcPr>
            <w:tcW w:w="1559" w:type="dxa"/>
          </w:tcPr>
          <w:p w14:paraId="72AE2A64" w14:textId="77777777" w:rsidR="00226756" w:rsidRPr="00860991" w:rsidRDefault="00226756" w:rsidP="00226756">
            <w:pPr>
              <w:suppressAutoHyphens w:val="0"/>
              <w:spacing w:line="240" w:lineRule="auto"/>
              <w:ind w:firstLine="0"/>
              <w:rPr>
                <w:rFonts w:cs="Arial"/>
                <w:sz w:val="20"/>
                <w:lang w:eastAsia="pt-BR"/>
              </w:rPr>
            </w:pPr>
            <w:r w:rsidRPr="00860991">
              <w:rPr>
                <w:rFonts w:cs="Arial"/>
                <w:color w:val="000000"/>
                <w:sz w:val="20"/>
                <w:lang w:eastAsia="pt-BR"/>
              </w:rPr>
              <w:t>(  ) Desejável</w:t>
            </w:r>
          </w:p>
          <w:p w14:paraId="5040E85B" w14:textId="1E9D4247" w:rsidR="00165B89" w:rsidRPr="00860991" w:rsidRDefault="00226756" w:rsidP="00226756">
            <w:pPr>
              <w:suppressAutoHyphens w:val="0"/>
              <w:spacing w:line="240" w:lineRule="auto"/>
              <w:ind w:firstLine="0"/>
              <w:rPr>
                <w:rFonts w:cs="Arial"/>
                <w:color w:val="000000"/>
                <w:sz w:val="20"/>
                <w:lang w:eastAsia="pt-BR"/>
              </w:rPr>
            </w:pPr>
            <w:r w:rsidRPr="00860991">
              <w:rPr>
                <w:rFonts w:cs="Arial"/>
                <w:color w:val="000000"/>
                <w:sz w:val="20"/>
                <w:lang w:eastAsia="pt-BR"/>
              </w:rPr>
              <w:t>(X) Obrigatório</w:t>
            </w:r>
          </w:p>
        </w:tc>
        <w:tc>
          <w:tcPr>
            <w:tcW w:w="1555" w:type="dxa"/>
          </w:tcPr>
          <w:p w14:paraId="651EB9F5" w14:textId="77777777" w:rsidR="00165B89" w:rsidRPr="00860991" w:rsidRDefault="00165B89" w:rsidP="009635B2">
            <w:pPr>
              <w:suppressAutoHyphens w:val="0"/>
              <w:spacing w:line="240" w:lineRule="auto"/>
              <w:ind w:firstLine="0"/>
              <w:rPr>
                <w:rFonts w:cs="Arial"/>
                <w:color w:val="000000"/>
                <w:sz w:val="20"/>
                <w:lang w:eastAsia="pt-BR"/>
              </w:rPr>
            </w:pPr>
          </w:p>
        </w:tc>
      </w:tr>
    </w:tbl>
    <w:p w14:paraId="7E499F3B" w14:textId="77777777" w:rsidR="009635B2" w:rsidRDefault="009635B2" w:rsidP="00BD06F8">
      <w:pPr>
        <w:ind w:firstLine="0"/>
        <w:rPr>
          <w:szCs w:val="24"/>
        </w:rPr>
      </w:pPr>
    </w:p>
    <w:p w14:paraId="696E89DA" w14:textId="77777777" w:rsidR="003447F4" w:rsidRDefault="003447F4" w:rsidP="00BD06F8">
      <w:pPr>
        <w:ind w:firstLine="0"/>
        <w:rPr>
          <w:szCs w:val="24"/>
        </w:rPr>
      </w:pPr>
      <w:r w:rsidRPr="003447F4">
        <w:rPr>
          <w:szCs w:val="24"/>
        </w:rPr>
        <w:t>3.</w:t>
      </w:r>
      <w:r w:rsidR="00421934">
        <w:rPr>
          <w:szCs w:val="24"/>
        </w:rPr>
        <w:t>5</w:t>
      </w:r>
      <w:r>
        <w:rPr>
          <w:szCs w:val="24"/>
        </w:rPr>
        <w:t xml:space="preserve"> </w:t>
      </w:r>
      <w:r w:rsidRPr="003447F4">
        <w:rPr>
          <w:szCs w:val="24"/>
        </w:rPr>
        <w:t>Regras de Negócio</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50AB4DEE" w14:textId="77777777" w:rsidR="009B1E6C" w:rsidRDefault="009B1E6C" w:rsidP="00BD06F8">
      <w:pPr>
        <w:ind w:firstLine="709"/>
        <w:rPr>
          <w:szCs w:val="24"/>
        </w:rPr>
      </w:pPr>
      <w:r>
        <w:rPr>
          <w:szCs w:val="24"/>
        </w:rPr>
        <w:t>Usar modelo estudado nas aulas de engenharia de software.</w:t>
      </w:r>
    </w:p>
    <w:p w14:paraId="56D98637" w14:textId="77777777" w:rsidR="00B42452" w:rsidRDefault="00B42452" w:rsidP="00BD06F8">
      <w:pPr>
        <w:ind w:firstLine="709"/>
        <w:rPr>
          <w:szCs w:val="24"/>
        </w:rPr>
      </w:pPr>
    </w:p>
    <w:p w14:paraId="71FED541" w14:textId="77777777" w:rsidR="00B42452" w:rsidRPr="00466DDD" w:rsidRDefault="00B42452" w:rsidP="00BD06F8">
      <w:pPr>
        <w:ind w:firstLine="0"/>
        <w:jc w:val="center"/>
        <w:rPr>
          <w:sz w:val="20"/>
          <w:szCs w:val="24"/>
        </w:rPr>
      </w:pPr>
      <w:r w:rsidRPr="00466DDD">
        <w:rPr>
          <w:b/>
          <w:sz w:val="20"/>
          <w:szCs w:val="24"/>
        </w:rPr>
        <w:t>Quadro 3</w:t>
      </w:r>
      <w:r w:rsidRPr="00466DDD">
        <w:rPr>
          <w:sz w:val="20"/>
          <w:szCs w:val="24"/>
        </w:rPr>
        <w:t xml:space="preserve"> – Regras de Negócio do sistema.</w:t>
      </w:r>
    </w:p>
    <w:tbl>
      <w:tblPr>
        <w:tblStyle w:val="TableGrid"/>
        <w:tblW w:w="9067" w:type="dxa"/>
        <w:jc w:val="center"/>
        <w:tblLook w:val="04A0" w:firstRow="1" w:lastRow="0" w:firstColumn="1" w:lastColumn="0" w:noHBand="0" w:noVBand="1"/>
      </w:tblPr>
      <w:tblGrid>
        <w:gridCol w:w="9067"/>
      </w:tblGrid>
      <w:tr w:rsidR="00B42452" w:rsidRPr="00153157" w14:paraId="5D411E3B" w14:textId="77777777" w:rsidTr="009635B2">
        <w:trPr>
          <w:trHeight w:val="284"/>
          <w:jc w:val="center"/>
        </w:trPr>
        <w:tc>
          <w:tcPr>
            <w:tcW w:w="9067" w:type="dxa"/>
          </w:tcPr>
          <w:p w14:paraId="58480052" w14:textId="77777777" w:rsidR="00B42452" w:rsidRPr="00153157" w:rsidRDefault="00B42452" w:rsidP="009635B2">
            <w:pPr>
              <w:spacing w:line="240" w:lineRule="auto"/>
              <w:ind w:firstLine="0"/>
              <w:rPr>
                <w:b/>
                <w:sz w:val="20"/>
                <w:szCs w:val="24"/>
              </w:rPr>
            </w:pPr>
            <w:r w:rsidRPr="00153157">
              <w:rPr>
                <w:b/>
                <w:sz w:val="20"/>
                <w:szCs w:val="24"/>
              </w:rPr>
              <w:t>RN001</w:t>
            </w:r>
            <w:r>
              <w:rPr>
                <w:b/>
                <w:sz w:val="20"/>
                <w:szCs w:val="24"/>
              </w:rPr>
              <w:t xml:space="preserve"> </w:t>
            </w:r>
            <w:r w:rsidRPr="00153157">
              <w:rPr>
                <w:b/>
                <w:sz w:val="20"/>
                <w:szCs w:val="24"/>
              </w:rPr>
              <w:t>-</w:t>
            </w:r>
            <w:r>
              <w:rPr>
                <w:b/>
                <w:sz w:val="20"/>
                <w:szCs w:val="24"/>
              </w:rPr>
              <w:t xml:space="preserve"> Nome nome nome</w:t>
            </w:r>
          </w:p>
        </w:tc>
      </w:tr>
      <w:tr w:rsidR="00B42452" w:rsidRPr="00153157" w14:paraId="5B989B28" w14:textId="77777777" w:rsidTr="009635B2">
        <w:trPr>
          <w:trHeight w:val="568"/>
          <w:jc w:val="center"/>
        </w:trPr>
        <w:tc>
          <w:tcPr>
            <w:tcW w:w="9067" w:type="dxa"/>
          </w:tcPr>
          <w:p w14:paraId="2631B279" w14:textId="77777777" w:rsidR="00B42452" w:rsidRPr="00153157" w:rsidRDefault="00B42452" w:rsidP="009635B2">
            <w:pPr>
              <w:spacing w:line="240" w:lineRule="auto"/>
              <w:ind w:firstLine="0"/>
              <w:rPr>
                <w:sz w:val="20"/>
                <w:szCs w:val="24"/>
              </w:rPr>
            </w:pPr>
            <w:r w:rsidRPr="00153157">
              <w:rPr>
                <w:b/>
                <w:sz w:val="20"/>
                <w:szCs w:val="24"/>
              </w:rPr>
              <w:t>Descrição</w:t>
            </w:r>
            <w:r w:rsidRPr="00153157">
              <w:rPr>
                <w:sz w:val="20"/>
                <w:szCs w:val="24"/>
              </w:rPr>
              <w:t xml:space="preserve">: Só serão permitidos cadastros </w:t>
            </w:r>
            <w:r>
              <w:rPr>
                <w:sz w:val="20"/>
                <w:szCs w:val="24"/>
              </w:rPr>
              <w:t>xxxxxxxxxxxxx</w:t>
            </w:r>
          </w:p>
        </w:tc>
      </w:tr>
      <w:tr w:rsidR="00B42452" w:rsidRPr="00153157" w14:paraId="773B9992" w14:textId="77777777" w:rsidTr="009635B2">
        <w:trPr>
          <w:trHeight w:val="284"/>
          <w:jc w:val="center"/>
        </w:trPr>
        <w:tc>
          <w:tcPr>
            <w:tcW w:w="9067" w:type="dxa"/>
          </w:tcPr>
          <w:p w14:paraId="08852726" w14:textId="77777777" w:rsidR="00B42452" w:rsidRPr="00153157" w:rsidRDefault="00B42452" w:rsidP="009635B2">
            <w:pPr>
              <w:spacing w:line="240" w:lineRule="auto"/>
              <w:ind w:firstLine="0"/>
              <w:rPr>
                <w:b/>
                <w:sz w:val="20"/>
                <w:szCs w:val="24"/>
              </w:rPr>
            </w:pPr>
            <w:r w:rsidRPr="00153157">
              <w:rPr>
                <w:b/>
                <w:sz w:val="20"/>
                <w:szCs w:val="24"/>
              </w:rPr>
              <w:t>RN002</w:t>
            </w:r>
            <w:r>
              <w:rPr>
                <w:b/>
                <w:sz w:val="20"/>
                <w:szCs w:val="24"/>
              </w:rPr>
              <w:t xml:space="preserve"> </w:t>
            </w:r>
            <w:r w:rsidRPr="00153157">
              <w:rPr>
                <w:b/>
                <w:sz w:val="20"/>
                <w:szCs w:val="24"/>
              </w:rPr>
              <w:t>-</w:t>
            </w:r>
            <w:r>
              <w:rPr>
                <w:b/>
                <w:sz w:val="20"/>
                <w:szCs w:val="24"/>
              </w:rPr>
              <w:t xml:space="preserve"> Nome nome nome</w:t>
            </w:r>
          </w:p>
        </w:tc>
      </w:tr>
      <w:tr w:rsidR="00B42452" w:rsidRPr="00153157" w14:paraId="64F147FF" w14:textId="77777777" w:rsidTr="009635B2">
        <w:trPr>
          <w:trHeight w:val="586"/>
          <w:jc w:val="center"/>
        </w:trPr>
        <w:tc>
          <w:tcPr>
            <w:tcW w:w="9067" w:type="dxa"/>
          </w:tcPr>
          <w:p w14:paraId="447F5BCB" w14:textId="77777777" w:rsidR="00B42452" w:rsidRPr="00153157" w:rsidRDefault="00B42452" w:rsidP="009635B2">
            <w:pPr>
              <w:spacing w:line="240" w:lineRule="auto"/>
              <w:ind w:firstLine="0"/>
              <w:rPr>
                <w:sz w:val="20"/>
                <w:szCs w:val="24"/>
              </w:rPr>
            </w:pPr>
            <w:r w:rsidRPr="00153157">
              <w:rPr>
                <w:b/>
                <w:sz w:val="20"/>
                <w:szCs w:val="24"/>
              </w:rPr>
              <w:t>Descrição</w:t>
            </w:r>
            <w:r w:rsidRPr="00153157">
              <w:rPr>
                <w:sz w:val="20"/>
                <w:szCs w:val="24"/>
              </w:rPr>
              <w:t xml:space="preserve">: Apenas serão aceitos </w:t>
            </w:r>
            <w:r>
              <w:rPr>
                <w:sz w:val="20"/>
                <w:szCs w:val="24"/>
              </w:rPr>
              <w:t>xxxxxxxxxxxxxx</w:t>
            </w:r>
          </w:p>
        </w:tc>
      </w:tr>
      <w:tr w:rsidR="00B42452" w:rsidRPr="00153157" w14:paraId="6E773703" w14:textId="77777777" w:rsidTr="009635B2">
        <w:trPr>
          <w:trHeight w:val="284"/>
          <w:jc w:val="center"/>
        </w:trPr>
        <w:tc>
          <w:tcPr>
            <w:tcW w:w="9067" w:type="dxa"/>
          </w:tcPr>
          <w:p w14:paraId="1763E5E5" w14:textId="77777777" w:rsidR="00B42452" w:rsidRPr="00153157" w:rsidRDefault="00B42452" w:rsidP="009635B2">
            <w:pPr>
              <w:spacing w:line="240" w:lineRule="auto"/>
              <w:ind w:firstLine="0"/>
              <w:rPr>
                <w:b/>
                <w:sz w:val="20"/>
                <w:szCs w:val="24"/>
              </w:rPr>
            </w:pPr>
            <w:r w:rsidRPr="00153157">
              <w:rPr>
                <w:b/>
                <w:sz w:val="20"/>
                <w:szCs w:val="24"/>
              </w:rPr>
              <w:t>RN003</w:t>
            </w:r>
            <w:r>
              <w:rPr>
                <w:b/>
                <w:sz w:val="20"/>
                <w:szCs w:val="24"/>
              </w:rPr>
              <w:t xml:space="preserve"> </w:t>
            </w:r>
            <w:r w:rsidRPr="00153157">
              <w:rPr>
                <w:b/>
                <w:sz w:val="20"/>
                <w:szCs w:val="24"/>
              </w:rPr>
              <w:t>-</w:t>
            </w:r>
            <w:r>
              <w:rPr>
                <w:b/>
                <w:sz w:val="20"/>
                <w:szCs w:val="24"/>
              </w:rPr>
              <w:t xml:space="preserve"> Nome nome nome</w:t>
            </w:r>
          </w:p>
        </w:tc>
      </w:tr>
      <w:tr w:rsidR="00B42452" w:rsidRPr="00153157" w14:paraId="3695612B" w14:textId="77777777" w:rsidTr="009635B2">
        <w:trPr>
          <w:trHeight w:val="568"/>
          <w:jc w:val="center"/>
        </w:trPr>
        <w:tc>
          <w:tcPr>
            <w:tcW w:w="9067" w:type="dxa"/>
          </w:tcPr>
          <w:p w14:paraId="6E867076" w14:textId="77777777" w:rsidR="00B42452" w:rsidRPr="00153157" w:rsidRDefault="00B42452" w:rsidP="009635B2">
            <w:pPr>
              <w:spacing w:line="240" w:lineRule="auto"/>
              <w:ind w:firstLine="0"/>
              <w:rPr>
                <w:sz w:val="20"/>
                <w:szCs w:val="24"/>
              </w:rPr>
            </w:pPr>
            <w:r w:rsidRPr="00153157">
              <w:rPr>
                <w:b/>
                <w:sz w:val="20"/>
                <w:szCs w:val="24"/>
              </w:rPr>
              <w:t>Descrição</w:t>
            </w:r>
            <w:r w:rsidRPr="00153157">
              <w:rPr>
                <w:sz w:val="20"/>
                <w:szCs w:val="24"/>
              </w:rPr>
              <w:t xml:space="preserve">: Serão permitidas </w:t>
            </w:r>
            <w:r>
              <w:rPr>
                <w:sz w:val="20"/>
                <w:szCs w:val="24"/>
              </w:rPr>
              <w:t>xxxxxxxxxxxxxxxxxxxxxx</w:t>
            </w:r>
          </w:p>
        </w:tc>
      </w:tr>
    </w:tbl>
    <w:p w14:paraId="1BBD83AB" w14:textId="77777777" w:rsidR="003447F4" w:rsidRDefault="003447F4" w:rsidP="00BD06F8">
      <w:pPr>
        <w:ind w:firstLine="0"/>
        <w:rPr>
          <w:b/>
          <w:sz w:val="20"/>
          <w:szCs w:val="24"/>
        </w:rPr>
      </w:pPr>
    </w:p>
    <w:p w14:paraId="5070F0D1" w14:textId="77777777" w:rsidR="003447F4" w:rsidRDefault="003447F4" w:rsidP="00BD06F8">
      <w:pPr>
        <w:ind w:firstLine="0"/>
        <w:rPr>
          <w:szCs w:val="24"/>
        </w:rPr>
      </w:pPr>
      <w:r w:rsidRPr="003447F4">
        <w:rPr>
          <w:szCs w:val="24"/>
        </w:rPr>
        <w:t>3.</w:t>
      </w:r>
      <w:r w:rsidR="00421934">
        <w:rPr>
          <w:szCs w:val="24"/>
        </w:rPr>
        <w:t>6</w:t>
      </w:r>
      <w:r>
        <w:rPr>
          <w:szCs w:val="24"/>
        </w:rPr>
        <w:t xml:space="preserve"> </w:t>
      </w:r>
      <w:r w:rsidRPr="003447F4">
        <w:rPr>
          <w:szCs w:val="24"/>
        </w:rPr>
        <w:t>Casos de Uso</w:t>
      </w:r>
    </w:p>
    <w:p w14:paraId="17D35686" w14:textId="77777777" w:rsidR="004660BB" w:rsidRDefault="003447F4" w:rsidP="00BD06F8">
      <w:pPr>
        <w:ind w:firstLine="709"/>
        <w:rPr>
          <w:szCs w:val="24"/>
        </w:rPr>
      </w:pPr>
      <w:r w:rsidRPr="00924CBC">
        <w:rPr>
          <w:szCs w:val="24"/>
          <w:highlight w:val="yellow"/>
          <w:u w:val="single"/>
        </w:rPr>
        <w:t>Í</w:t>
      </w:r>
      <w:r w:rsidR="004660BB" w:rsidRPr="00924CBC">
        <w:rPr>
          <w:szCs w:val="24"/>
          <w:highlight w:val="yellow"/>
          <w:u w:val="single"/>
        </w:rPr>
        <w:t>ndice de casos de uso e D</w:t>
      </w:r>
      <w:r w:rsidRPr="00924CBC">
        <w:rPr>
          <w:szCs w:val="24"/>
          <w:highlight w:val="yellow"/>
          <w:u w:val="single"/>
        </w:rPr>
        <w:t>iagrama de casos de uso</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21AB08EE" w14:textId="77777777" w:rsidR="003447F4" w:rsidRDefault="004660BB" w:rsidP="00BD06F8">
      <w:pPr>
        <w:ind w:firstLine="709"/>
        <w:rPr>
          <w:szCs w:val="24"/>
        </w:rPr>
      </w:pPr>
      <w:r>
        <w:rPr>
          <w:szCs w:val="24"/>
        </w:rPr>
        <w:t>E</w:t>
      </w:r>
      <w:r w:rsidR="003447F4" w:rsidRPr="003447F4">
        <w:rPr>
          <w:szCs w:val="24"/>
        </w:rPr>
        <w:t>specificação de cada um dos casos de uso</w:t>
      </w:r>
      <w:r>
        <w:rPr>
          <w:szCs w:val="24"/>
        </w:rPr>
        <w:t xml:space="preserve"> </w:t>
      </w:r>
      <w:r w:rsidRPr="004660BB">
        <w:rPr>
          <w:color w:val="FF0000"/>
          <w:szCs w:val="24"/>
        </w:rPr>
        <w:t>(</w:t>
      </w:r>
      <w:r w:rsidR="001711E5">
        <w:rPr>
          <w:color w:val="FF0000"/>
          <w:szCs w:val="24"/>
        </w:rPr>
        <w:t>a critério do orientador</w:t>
      </w:r>
      <w:r w:rsidRPr="004660BB">
        <w:rPr>
          <w:color w:val="FF0000"/>
          <w:szCs w:val="24"/>
        </w:rPr>
        <w:t>)</w:t>
      </w:r>
    </w:p>
    <w:p w14:paraId="3982596B" w14:textId="77777777" w:rsidR="00B42452" w:rsidRDefault="00B42452" w:rsidP="00BD06F8">
      <w:pPr>
        <w:ind w:firstLine="709"/>
        <w:rPr>
          <w:szCs w:val="24"/>
        </w:rPr>
      </w:pPr>
    </w:p>
    <w:p w14:paraId="58AD383C" w14:textId="77777777" w:rsidR="00B42452" w:rsidRDefault="00B42452" w:rsidP="00BD06F8">
      <w:pPr>
        <w:ind w:firstLine="0"/>
        <w:jc w:val="center"/>
        <w:rPr>
          <w:sz w:val="20"/>
          <w:szCs w:val="24"/>
        </w:rPr>
      </w:pPr>
      <w:r w:rsidRPr="008C5DD4">
        <w:rPr>
          <w:b/>
          <w:sz w:val="20"/>
          <w:szCs w:val="24"/>
        </w:rPr>
        <w:t>Quadro 4</w:t>
      </w:r>
      <w:r w:rsidRPr="008C5DD4">
        <w:rPr>
          <w:sz w:val="20"/>
          <w:szCs w:val="24"/>
        </w:rPr>
        <w:t xml:space="preserve"> – Use Case Cadastrar Usuários</w:t>
      </w:r>
    </w:p>
    <w:tbl>
      <w:tblPr>
        <w:tblStyle w:val="Tabelacomgrade1"/>
        <w:tblW w:w="0" w:type="auto"/>
        <w:jc w:val="center"/>
        <w:tblLook w:val="04A0" w:firstRow="1" w:lastRow="0" w:firstColumn="1" w:lastColumn="0" w:noHBand="0" w:noVBand="1"/>
      </w:tblPr>
      <w:tblGrid>
        <w:gridCol w:w="1999"/>
        <w:gridCol w:w="7061"/>
      </w:tblGrid>
      <w:tr w:rsidR="001F77AA" w:rsidRPr="001F77AA" w14:paraId="7AAD8E01" w14:textId="77777777" w:rsidTr="009635B2">
        <w:trPr>
          <w:trHeight w:val="283"/>
          <w:jc w:val="center"/>
        </w:trPr>
        <w:tc>
          <w:tcPr>
            <w:tcW w:w="0" w:type="auto"/>
            <w:gridSpan w:val="2"/>
          </w:tcPr>
          <w:p w14:paraId="085331E3"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Caso de Uso – Cadastrar xxxxxxxxxxxxxxx</w:t>
            </w:r>
          </w:p>
        </w:tc>
      </w:tr>
      <w:tr w:rsidR="001F77AA" w:rsidRPr="001F77AA" w14:paraId="3924E4CA" w14:textId="77777777" w:rsidTr="009635B2">
        <w:trPr>
          <w:trHeight w:val="283"/>
          <w:jc w:val="center"/>
        </w:trPr>
        <w:tc>
          <w:tcPr>
            <w:tcW w:w="0" w:type="auto"/>
          </w:tcPr>
          <w:p w14:paraId="6F2DB392"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474EE7F1"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en-US"/>
              </w:rPr>
              <w:t>UC 001</w:t>
            </w:r>
          </w:p>
        </w:tc>
      </w:tr>
      <w:tr w:rsidR="001F77AA" w:rsidRPr="001F77AA" w14:paraId="76B9CE0A" w14:textId="77777777" w:rsidTr="009635B2">
        <w:trPr>
          <w:trHeight w:val="283"/>
          <w:jc w:val="center"/>
        </w:trPr>
        <w:tc>
          <w:tcPr>
            <w:tcW w:w="0" w:type="auto"/>
          </w:tcPr>
          <w:p w14:paraId="5769E3DC"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14575DE5"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en-US"/>
              </w:rPr>
              <w:t>Este caso de uso tem por objetivo cadastrar xxxxxxxxxx</w:t>
            </w:r>
          </w:p>
        </w:tc>
      </w:tr>
      <w:tr w:rsidR="001F77AA" w:rsidRPr="001F77AA" w14:paraId="68ED48D3" w14:textId="77777777" w:rsidTr="009635B2">
        <w:trPr>
          <w:trHeight w:val="283"/>
          <w:jc w:val="center"/>
        </w:trPr>
        <w:tc>
          <w:tcPr>
            <w:tcW w:w="0" w:type="auto"/>
          </w:tcPr>
          <w:p w14:paraId="51224A25"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2B8358AA"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Usuário do sistema</w:t>
            </w:r>
          </w:p>
        </w:tc>
      </w:tr>
      <w:tr w:rsidR="001F77AA" w:rsidRPr="001F77AA" w14:paraId="46F2A616" w14:textId="77777777" w:rsidTr="009635B2">
        <w:trPr>
          <w:trHeight w:val="283"/>
          <w:jc w:val="center"/>
        </w:trPr>
        <w:tc>
          <w:tcPr>
            <w:tcW w:w="0" w:type="auto"/>
          </w:tcPr>
          <w:p w14:paraId="720FA309"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5CEE8F0C"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Nenhuma</w:t>
            </w:r>
          </w:p>
        </w:tc>
      </w:tr>
      <w:tr w:rsidR="001F77AA" w:rsidRPr="001F77AA" w14:paraId="68E4D6CD" w14:textId="77777777" w:rsidTr="009635B2">
        <w:trPr>
          <w:trHeight w:val="268"/>
          <w:jc w:val="center"/>
        </w:trPr>
        <w:tc>
          <w:tcPr>
            <w:tcW w:w="0" w:type="auto"/>
          </w:tcPr>
          <w:p w14:paraId="65DA74F4"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08C5A21D" w14:textId="77777777" w:rsidR="001F77AA" w:rsidRPr="001F77AA" w:rsidRDefault="001F77AA" w:rsidP="009635B2">
            <w:pPr>
              <w:suppressAutoHyphens w:val="0"/>
              <w:spacing w:line="240" w:lineRule="auto"/>
              <w:ind w:firstLine="0"/>
              <w:jc w:val="left"/>
              <w:rPr>
                <w:rFonts w:cs="Arial"/>
                <w:b/>
                <w:sz w:val="20"/>
                <w:lang w:eastAsia="en-US"/>
              </w:rPr>
            </w:pPr>
          </w:p>
        </w:tc>
        <w:tc>
          <w:tcPr>
            <w:tcW w:w="0" w:type="auto"/>
          </w:tcPr>
          <w:p w14:paraId="20E8F479"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use case inicia quando o usuário seleciona a opção cadastro de xxxxx.</w:t>
            </w:r>
          </w:p>
          <w:p w14:paraId="23F799CE"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sistema carrega o formulário de cadastro de xxxx.</w:t>
            </w:r>
          </w:p>
          <w:p w14:paraId="6CD43120"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sistema gera um código xxxxxxxxxxx.</w:t>
            </w:r>
          </w:p>
          <w:p w14:paraId="236D88CB"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Informa xxx, xxxxxxxxx, xxxxxxxxx.</w:t>
            </w:r>
          </w:p>
          <w:p w14:paraId="3C25AA70"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usuário xxxxxxxxxxxx.</w:t>
            </w:r>
          </w:p>
          <w:p w14:paraId="0C086A99"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sistema xxxxxxxxxxxxxxxxxxxxxxx</w:t>
            </w:r>
          </w:p>
          <w:p w14:paraId="39EE363D"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usuário confirma xxxxxxxxxxxxxxxxxx</w:t>
            </w:r>
          </w:p>
          <w:p w14:paraId="02A3A705" w14:textId="77777777" w:rsidR="001F77AA" w:rsidRPr="001F77AA" w:rsidRDefault="001F77AA" w:rsidP="009635B2">
            <w:pPr>
              <w:numPr>
                <w:ilvl w:val="0"/>
                <w:numId w:val="11"/>
              </w:numPr>
              <w:suppressAutoHyphens w:val="0"/>
              <w:spacing w:line="240" w:lineRule="auto"/>
              <w:ind w:left="0" w:firstLine="0"/>
              <w:jc w:val="left"/>
              <w:rPr>
                <w:rFonts w:cs="Arial"/>
                <w:sz w:val="20"/>
                <w:lang w:eastAsia="pt-BR"/>
              </w:rPr>
            </w:pPr>
            <w:r w:rsidRPr="001F77AA">
              <w:rPr>
                <w:rFonts w:cs="Arial"/>
                <w:sz w:val="20"/>
                <w:lang w:eastAsia="pt-BR"/>
              </w:rPr>
              <w:t>O usuário xxxxxxxxxxxxxxxxx</w:t>
            </w:r>
          </w:p>
          <w:p w14:paraId="5B4B0AA9" w14:textId="77777777" w:rsidR="001F77AA" w:rsidRPr="001F77AA" w:rsidRDefault="001F77AA" w:rsidP="009635B2">
            <w:pPr>
              <w:numPr>
                <w:ilvl w:val="0"/>
                <w:numId w:val="11"/>
              </w:numPr>
              <w:suppressAutoHyphens w:val="0"/>
              <w:spacing w:line="240" w:lineRule="auto"/>
              <w:ind w:left="0" w:firstLine="0"/>
              <w:jc w:val="left"/>
              <w:rPr>
                <w:rFonts w:cs="Arial"/>
                <w:sz w:val="20"/>
                <w:lang w:eastAsia="en-US"/>
              </w:rPr>
            </w:pPr>
            <w:r w:rsidRPr="001F77AA">
              <w:rPr>
                <w:rFonts w:cs="Arial"/>
                <w:sz w:val="20"/>
                <w:lang w:eastAsia="pt-BR"/>
              </w:rPr>
              <w:t>O sistema xxxxxxxxxxxxxxx.</w:t>
            </w:r>
          </w:p>
        </w:tc>
      </w:tr>
      <w:tr w:rsidR="001F77AA" w:rsidRPr="001F77AA" w14:paraId="4E8CC8AF" w14:textId="77777777" w:rsidTr="009635B2">
        <w:trPr>
          <w:trHeight w:val="283"/>
          <w:jc w:val="center"/>
        </w:trPr>
        <w:tc>
          <w:tcPr>
            <w:tcW w:w="0" w:type="auto"/>
          </w:tcPr>
          <w:p w14:paraId="2E116C69"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6D78CE3C"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Para ativar xxxxxxxxxxxxxx</w:t>
            </w:r>
          </w:p>
        </w:tc>
      </w:tr>
      <w:tr w:rsidR="001F77AA" w:rsidRPr="001F77AA" w14:paraId="4E9664ED" w14:textId="77777777" w:rsidTr="009635B2">
        <w:trPr>
          <w:trHeight w:val="133"/>
          <w:jc w:val="center"/>
        </w:trPr>
        <w:tc>
          <w:tcPr>
            <w:tcW w:w="0" w:type="auto"/>
          </w:tcPr>
          <w:p w14:paraId="09FBC934" w14:textId="77777777" w:rsidR="001F77AA" w:rsidRPr="001F77AA" w:rsidRDefault="001F77AA" w:rsidP="009635B2">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1B628B63" w14:textId="77777777" w:rsidR="001F77AA" w:rsidRPr="001F77AA" w:rsidRDefault="001F77AA" w:rsidP="009635B2">
            <w:pPr>
              <w:suppressAutoHyphens w:val="0"/>
              <w:spacing w:line="240" w:lineRule="auto"/>
              <w:ind w:firstLine="0"/>
              <w:jc w:val="left"/>
              <w:rPr>
                <w:rFonts w:cs="Arial"/>
                <w:sz w:val="20"/>
                <w:lang w:eastAsia="pt-BR"/>
              </w:rPr>
            </w:pPr>
            <w:r w:rsidRPr="001F77AA">
              <w:rPr>
                <w:rFonts w:cs="Arial"/>
                <w:sz w:val="20"/>
                <w:lang w:eastAsia="pt-BR"/>
              </w:rPr>
              <w:t>4a – O usuário informa xxxxxxxx</w:t>
            </w:r>
          </w:p>
          <w:p w14:paraId="2E8A10FC" w14:textId="77777777" w:rsidR="001F77AA" w:rsidRPr="001F77AA" w:rsidRDefault="001F77AA" w:rsidP="009635B2">
            <w:pPr>
              <w:suppressAutoHyphens w:val="0"/>
              <w:spacing w:line="240" w:lineRule="auto"/>
              <w:ind w:firstLine="0"/>
              <w:jc w:val="left"/>
              <w:rPr>
                <w:rFonts w:cs="Arial"/>
                <w:sz w:val="20"/>
                <w:lang w:eastAsia="pt-BR"/>
              </w:rPr>
            </w:pPr>
            <w:r w:rsidRPr="001F77AA">
              <w:rPr>
                <w:rFonts w:cs="Arial"/>
                <w:sz w:val="20"/>
                <w:lang w:eastAsia="pt-BR"/>
              </w:rPr>
              <w:t xml:space="preserve">4a.1 O sistema xxxxxxxxx. </w:t>
            </w:r>
          </w:p>
          <w:p w14:paraId="01BA59FC" w14:textId="77777777" w:rsidR="001F77AA" w:rsidRPr="001F77AA" w:rsidRDefault="001F77AA" w:rsidP="009635B2">
            <w:pPr>
              <w:suppressAutoHyphens w:val="0"/>
              <w:spacing w:line="240" w:lineRule="auto"/>
              <w:ind w:firstLine="0"/>
              <w:jc w:val="left"/>
              <w:rPr>
                <w:rFonts w:cs="Arial"/>
                <w:sz w:val="20"/>
                <w:lang w:eastAsia="pt-BR"/>
              </w:rPr>
            </w:pPr>
            <w:r w:rsidRPr="001F77AA">
              <w:rPr>
                <w:rFonts w:cs="Arial"/>
                <w:sz w:val="20"/>
                <w:lang w:eastAsia="pt-BR"/>
              </w:rPr>
              <w:lastRenderedPageBreak/>
              <w:t>7a – O usuário informa xxxxxxxx.</w:t>
            </w:r>
          </w:p>
          <w:p w14:paraId="651AC221" w14:textId="77777777" w:rsidR="001F77AA" w:rsidRPr="001F77AA" w:rsidRDefault="001F77AA" w:rsidP="009635B2">
            <w:pPr>
              <w:suppressAutoHyphens w:val="0"/>
              <w:spacing w:line="240" w:lineRule="auto"/>
              <w:ind w:firstLine="0"/>
              <w:jc w:val="left"/>
              <w:rPr>
                <w:rFonts w:cs="Arial"/>
                <w:sz w:val="20"/>
                <w:lang w:eastAsia="en-US"/>
              </w:rPr>
            </w:pPr>
            <w:r w:rsidRPr="001F77AA">
              <w:rPr>
                <w:rFonts w:cs="Arial"/>
                <w:sz w:val="20"/>
                <w:lang w:eastAsia="pt-BR"/>
              </w:rPr>
              <w:t>7a.1 O sistema xxxxxxxxxxxxx.</w:t>
            </w:r>
          </w:p>
        </w:tc>
      </w:tr>
    </w:tbl>
    <w:p w14:paraId="7AAAA904" w14:textId="77777777" w:rsidR="001F77AA" w:rsidRDefault="001F77AA" w:rsidP="00BD06F8">
      <w:pPr>
        <w:ind w:firstLine="0"/>
        <w:jc w:val="center"/>
        <w:rPr>
          <w:b/>
          <w:szCs w:val="24"/>
        </w:rPr>
      </w:pPr>
    </w:p>
    <w:p w14:paraId="00230541" w14:textId="77777777" w:rsidR="003447F4" w:rsidRDefault="003447F4" w:rsidP="00BD06F8">
      <w:pPr>
        <w:ind w:firstLine="0"/>
        <w:rPr>
          <w:szCs w:val="24"/>
        </w:rPr>
      </w:pPr>
      <w:r w:rsidRPr="003447F4">
        <w:rPr>
          <w:szCs w:val="24"/>
        </w:rPr>
        <w:t>3.</w:t>
      </w:r>
      <w:r w:rsidR="00421934">
        <w:rPr>
          <w:szCs w:val="24"/>
        </w:rPr>
        <w:t>7</w:t>
      </w:r>
      <w:r>
        <w:rPr>
          <w:szCs w:val="24"/>
        </w:rPr>
        <w:t xml:space="preserve"> </w:t>
      </w:r>
      <w:r w:rsidRPr="003447F4">
        <w:rPr>
          <w:szCs w:val="24"/>
        </w:rPr>
        <w:t>Diagrama de Classes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5A8D3965" w14:textId="77777777" w:rsidR="003447F4" w:rsidRDefault="003447F4" w:rsidP="00BD06F8">
      <w:pPr>
        <w:ind w:firstLine="709"/>
        <w:rPr>
          <w:szCs w:val="24"/>
        </w:rPr>
      </w:pPr>
      <w:r>
        <w:rPr>
          <w:szCs w:val="24"/>
        </w:rPr>
        <w:t>E</w:t>
      </w:r>
      <w:r w:rsidRPr="003447F4">
        <w:rPr>
          <w:szCs w:val="24"/>
        </w:rPr>
        <w:t>specificar toda a estrutura de classes,</w:t>
      </w:r>
      <w:r>
        <w:rPr>
          <w:szCs w:val="24"/>
        </w:rPr>
        <w:t xml:space="preserve"> atributos e métodos do projeto.</w:t>
      </w:r>
    </w:p>
    <w:p w14:paraId="76DFCD07" w14:textId="77777777" w:rsidR="003447F4" w:rsidRPr="003447F4" w:rsidRDefault="003447F4" w:rsidP="00BD06F8">
      <w:pPr>
        <w:ind w:firstLine="709"/>
        <w:rPr>
          <w:szCs w:val="24"/>
        </w:rPr>
      </w:pPr>
    </w:p>
    <w:p w14:paraId="02C97F01" w14:textId="77777777" w:rsidR="003447F4" w:rsidRDefault="003447F4" w:rsidP="00BD06F8">
      <w:pPr>
        <w:ind w:firstLine="0"/>
        <w:rPr>
          <w:szCs w:val="24"/>
        </w:rPr>
      </w:pPr>
      <w:r w:rsidRPr="003447F4">
        <w:rPr>
          <w:szCs w:val="24"/>
        </w:rPr>
        <w:t>3.</w:t>
      </w:r>
      <w:r w:rsidR="00421934">
        <w:rPr>
          <w:szCs w:val="24"/>
        </w:rPr>
        <w:t>8</w:t>
      </w:r>
      <w:r>
        <w:rPr>
          <w:szCs w:val="24"/>
        </w:rPr>
        <w:t xml:space="preserve"> </w:t>
      </w:r>
      <w:r w:rsidRPr="003447F4">
        <w:rPr>
          <w:szCs w:val="24"/>
        </w:rPr>
        <w:t>Diagrama de Atividades</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071A0DC7" w14:textId="77777777" w:rsidR="003447F4" w:rsidRDefault="003447F4" w:rsidP="00BD06F8">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14:paraId="0D8F388E" w14:textId="77777777" w:rsidR="003447F4" w:rsidRPr="003447F4" w:rsidRDefault="003447F4" w:rsidP="00BD06F8">
      <w:pPr>
        <w:ind w:firstLine="709"/>
        <w:rPr>
          <w:szCs w:val="24"/>
        </w:rPr>
      </w:pPr>
    </w:p>
    <w:p w14:paraId="4A795EF7" w14:textId="77777777" w:rsidR="003447F4" w:rsidRDefault="003447F4" w:rsidP="00BD06F8">
      <w:pPr>
        <w:ind w:firstLine="0"/>
        <w:rPr>
          <w:szCs w:val="24"/>
        </w:rPr>
      </w:pPr>
      <w:r w:rsidRPr="004660BB">
        <w:rPr>
          <w:szCs w:val="24"/>
        </w:rPr>
        <w:t>3.</w:t>
      </w:r>
      <w:r w:rsidR="00421934">
        <w:rPr>
          <w:szCs w:val="24"/>
        </w:rPr>
        <w:t>9</w:t>
      </w:r>
      <w:r w:rsidRPr="004660BB">
        <w:rPr>
          <w:szCs w:val="24"/>
        </w:rPr>
        <w:t xml:space="preserve"> Diagrama de Estados</w:t>
      </w:r>
      <w:r w:rsidR="002D3CD1" w:rsidRP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2D3D0DF3" w14:textId="77777777" w:rsidR="003447F4" w:rsidRDefault="003447F4" w:rsidP="00BD06F8">
      <w:pPr>
        <w:ind w:firstLine="709"/>
        <w:rPr>
          <w:szCs w:val="24"/>
        </w:rPr>
      </w:pPr>
      <w:r>
        <w:rPr>
          <w:szCs w:val="24"/>
        </w:rPr>
        <w:t>E</w:t>
      </w:r>
      <w:r w:rsidRPr="003447F4">
        <w:rPr>
          <w:szCs w:val="24"/>
        </w:rPr>
        <w:t>specificar os possíveis estados em que podem estar os objetos (</w:t>
      </w:r>
      <w:r w:rsidR="005A6C40">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14:paraId="1A4CE7C4" w14:textId="77777777" w:rsidR="003447F4" w:rsidRPr="003447F4" w:rsidRDefault="003447F4" w:rsidP="00BD06F8">
      <w:pPr>
        <w:ind w:firstLine="709"/>
        <w:rPr>
          <w:szCs w:val="24"/>
        </w:rPr>
      </w:pPr>
    </w:p>
    <w:p w14:paraId="1363FE6E" w14:textId="77777777" w:rsidR="003447F4" w:rsidRDefault="003447F4" w:rsidP="00BD06F8">
      <w:pPr>
        <w:ind w:firstLine="0"/>
        <w:rPr>
          <w:szCs w:val="24"/>
        </w:rPr>
      </w:pPr>
      <w:r w:rsidRPr="003447F4">
        <w:rPr>
          <w:szCs w:val="24"/>
        </w:rPr>
        <w:t>3.</w:t>
      </w:r>
      <w:r w:rsidR="00421934">
        <w:rPr>
          <w:szCs w:val="24"/>
        </w:rPr>
        <w:t>10</w:t>
      </w:r>
      <w:r>
        <w:rPr>
          <w:szCs w:val="24"/>
        </w:rPr>
        <w:t xml:space="preserve"> </w:t>
      </w:r>
      <w:r w:rsidRPr="003447F4">
        <w:rPr>
          <w:szCs w:val="24"/>
        </w:rPr>
        <w:t>Diagrama de Sequência</w:t>
      </w:r>
      <w:r w:rsidR="004660BB">
        <w:rPr>
          <w:szCs w:val="24"/>
        </w:rPr>
        <w:t xml:space="preserve"> </w:t>
      </w:r>
      <w:r w:rsidR="004660BB" w:rsidRPr="004660BB">
        <w:rPr>
          <w:color w:val="FF0000"/>
          <w:szCs w:val="24"/>
        </w:rPr>
        <w:t>(</w:t>
      </w:r>
      <w:r w:rsidR="001711E5">
        <w:rPr>
          <w:color w:val="FF0000"/>
          <w:szCs w:val="24"/>
        </w:rPr>
        <w:t>a critério do orientador</w:t>
      </w:r>
      <w:r w:rsidR="004660BB" w:rsidRPr="004660BB">
        <w:rPr>
          <w:color w:val="FF0000"/>
          <w:szCs w:val="24"/>
        </w:rPr>
        <w:t>)</w:t>
      </w:r>
    </w:p>
    <w:p w14:paraId="7E248C96" w14:textId="77777777" w:rsidR="009B1E6C" w:rsidRDefault="009B1E6C" w:rsidP="00BD06F8">
      <w:pPr>
        <w:ind w:firstLine="709"/>
        <w:rPr>
          <w:szCs w:val="24"/>
        </w:rPr>
      </w:pPr>
      <w:r>
        <w:rPr>
          <w:szCs w:val="24"/>
        </w:rPr>
        <w:t>Usar modelo estudado nas aulas de engenharia de software.</w:t>
      </w:r>
    </w:p>
    <w:p w14:paraId="5B325365" w14:textId="77777777" w:rsidR="003447F4" w:rsidRPr="003447F4" w:rsidRDefault="003447F4" w:rsidP="00BD06F8">
      <w:pPr>
        <w:ind w:firstLine="0"/>
        <w:rPr>
          <w:szCs w:val="24"/>
        </w:rPr>
      </w:pPr>
    </w:p>
    <w:p w14:paraId="34B6421A" w14:textId="77777777" w:rsidR="003447F4" w:rsidRPr="004660BB" w:rsidRDefault="003447F4" w:rsidP="00BD06F8">
      <w:pPr>
        <w:ind w:firstLine="0"/>
        <w:rPr>
          <w:szCs w:val="24"/>
        </w:rPr>
      </w:pPr>
      <w:r w:rsidRPr="003447F4">
        <w:rPr>
          <w:szCs w:val="24"/>
        </w:rPr>
        <w:t>3.</w:t>
      </w:r>
      <w:r w:rsidR="00421934">
        <w:rPr>
          <w:szCs w:val="24"/>
        </w:rPr>
        <w:t>11</w:t>
      </w:r>
      <w:r>
        <w:rPr>
          <w:szCs w:val="24"/>
        </w:rPr>
        <w:t xml:space="preserve"> </w:t>
      </w:r>
      <w:r w:rsidRPr="00924CBC">
        <w:rPr>
          <w:szCs w:val="24"/>
          <w:highlight w:val="yellow"/>
        </w:rPr>
        <w:t xml:space="preserve">Diagrama </w:t>
      </w:r>
      <w:r w:rsidR="005A6C40" w:rsidRPr="00924CBC">
        <w:rPr>
          <w:szCs w:val="24"/>
          <w:highlight w:val="yellow"/>
        </w:rPr>
        <w:t>Entidade-R</w:t>
      </w:r>
      <w:r w:rsidRPr="00924CBC">
        <w:rPr>
          <w:szCs w:val="24"/>
          <w:highlight w:val="yellow"/>
        </w:rPr>
        <w:t>elacionamento</w:t>
      </w:r>
      <w:r w:rsidR="004660BB">
        <w:rPr>
          <w:szCs w:val="24"/>
        </w:rPr>
        <w:t xml:space="preserve"> </w:t>
      </w:r>
      <w:r w:rsidR="004660BB">
        <w:rPr>
          <w:color w:val="FF0000"/>
          <w:szCs w:val="24"/>
        </w:rPr>
        <w:t>(este item é o</w:t>
      </w:r>
      <w:r w:rsidR="004660BB" w:rsidRPr="004660BB">
        <w:rPr>
          <w:color w:val="FF0000"/>
          <w:szCs w:val="24"/>
        </w:rPr>
        <w:t xml:space="preserve">brigatório se </w:t>
      </w:r>
      <w:r w:rsidR="004660BB">
        <w:rPr>
          <w:color w:val="FF0000"/>
          <w:szCs w:val="24"/>
        </w:rPr>
        <w:t xml:space="preserve">o sistema desenvolvido usa </w:t>
      </w:r>
      <w:r w:rsidR="004660BB" w:rsidRPr="004660BB">
        <w:rPr>
          <w:color w:val="FF0000"/>
          <w:szCs w:val="24"/>
        </w:rPr>
        <w:t>BD</w:t>
      </w:r>
      <w:r w:rsidR="004660BB">
        <w:rPr>
          <w:color w:val="FF0000"/>
          <w:szCs w:val="24"/>
        </w:rPr>
        <w:t xml:space="preserve">, caso contrário, </w:t>
      </w:r>
      <w:r w:rsidR="001711E5">
        <w:rPr>
          <w:color w:val="FF0000"/>
          <w:szCs w:val="24"/>
        </w:rPr>
        <w:t>fica a critério do orientador</w:t>
      </w:r>
      <w:r w:rsidR="004660BB">
        <w:rPr>
          <w:color w:val="FF0000"/>
          <w:szCs w:val="24"/>
        </w:rPr>
        <w:t>).</w:t>
      </w:r>
    </w:p>
    <w:p w14:paraId="4F12B550" w14:textId="77777777" w:rsidR="005571E9" w:rsidRPr="005571E9" w:rsidRDefault="00BD06F8" w:rsidP="00BD06F8">
      <w:pPr>
        <w:ind w:firstLine="709"/>
        <w:rPr>
          <w:szCs w:val="24"/>
        </w:rPr>
      </w:pPr>
      <w:r>
        <w:rPr>
          <w:szCs w:val="24"/>
        </w:rPr>
        <w:t>Diagrama que representa a m</w:t>
      </w:r>
      <w:r w:rsidR="003447F4">
        <w:rPr>
          <w:szCs w:val="24"/>
        </w:rPr>
        <w:t>odelagem do banco de dados.</w:t>
      </w:r>
    </w:p>
    <w:p w14:paraId="1BC29E0C" w14:textId="77777777" w:rsidR="005571E9" w:rsidRPr="005571E9" w:rsidRDefault="005571E9" w:rsidP="00BD06F8">
      <w:pPr>
        <w:ind w:firstLine="709"/>
        <w:rPr>
          <w:szCs w:val="24"/>
        </w:rPr>
      </w:pPr>
    </w:p>
    <w:p w14:paraId="1435FFFD" w14:textId="77777777" w:rsidR="005571E9" w:rsidRPr="004660BB" w:rsidRDefault="005571E9" w:rsidP="00BD06F8">
      <w:pPr>
        <w:autoSpaceDE w:val="0"/>
        <w:autoSpaceDN w:val="0"/>
        <w:adjustRightInd w:val="0"/>
        <w:ind w:firstLine="0"/>
        <w:rPr>
          <w:b/>
          <w:bCs/>
          <w:szCs w:val="24"/>
        </w:rPr>
      </w:pPr>
      <w:r w:rsidRPr="004660BB">
        <w:rPr>
          <w:b/>
          <w:bCs/>
          <w:szCs w:val="24"/>
        </w:rPr>
        <w:t xml:space="preserve">4 </w:t>
      </w:r>
      <w:r w:rsidR="0098776F" w:rsidRPr="004660BB">
        <w:rPr>
          <w:b/>
          <w:bCs/>
          <w:szCs w:val="24"/>
        </w:rPr>
        <w:t>Ferramentas</w:t>
      </w:r>
      <w:r w:rsidR="003447F4" w:rsidRPr="004660BB">
        <w:rPr>
          <w:b/>
          <w:bCs/>
          <w:szCs w:val="24"/>
        </w:rPr>
        <w:t xml:space="preserve"> e Métodos ou Desenvolvimento</w:t>
      </w:r>
    </w:p>
    <w:p w14:paraId="76AA4747" w14:textId="77777777" w:rsidR="003447F4" w:rsidRPr="004660BB" w:rsidRDefault="003447F4" w:rsidP="00BD06F8">
      <w:pPr>
        <w:ind w:firstLine="0"/>
        <w:rPr>
          <w:szCs w:val="24"/>
        </w:rPr>
      </w:pPr>
    </w:p>
    <w:p w14:paraId="7D7D5BBC" w14:textId="77777777" w:rsidR="003447F4" w:rsidRPr="004660BB" w:rsidRDefault="003447F4" w:rsidP="00BD06F8">
      <w:pPr>
        <w:ind w:firstLine="0"/>
        <w:rPr>
          <w:szCs w:val="24"/>
        </w:rPr>
      </w:pPr>
      <w:r w:rsidRPr="004660BB">
        <w:rPr>
          <w:szCs w:val="24"/>
        </w:rPr>
        <w:t xml:space="preserve">4.1 </w:t>
      </w:r>
      <w:r w:rsidR="0098776F" w:rsidRPr="004660BB">
        <w:rPr>
          <w:szCs w:val="24"/>
        </w:rPr>
        <w:t>Ferramentas</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0ED96802" w14:textId="79DF177C" w:rsidR="003447F4" w:rsidRPr="003447F4" w:rsidRDefault="007E73A8" w:rsidP="00BD06F8">
      <w:pPr>
        <w:ind w:firstLine="709"/>
        <w:rPr>
          <w:szCs w:val="24"/>
        </w:rPr>
      </w:pPr>
      <w:r w:rsidRPr="007E73A8">
        <w:rPr>
          <w:szCs w:val="24"/>
        </w:rPr>
        <w:t>Após extensa pesquisa no mercado de aplicações web, constatamos que a base ideal para nossa aplicação é JavaScript. Isso ocorre devido a mais de 97% dos sites utilizarem JavaScript para a interface. A Interface da aplicação é construída com o framework ReactJS</w:t>
      </w:r>
      <w:r>
        <w:rPr>
          <w:szCs w:val="24"/>
        </w:rPr>
        <w:t xml:space="preserve"> versão </w:t>
      </w:r>
      <w:r w:rsidRPr="007E73A8">
        <w:rPr>
          <w:szCs w:val="24"/>
        </w:rPr>
        <w:t>18.2.0, utilizando JavaScript, e integrada com Axios</w:t>
      </w:r>
      <w:r w:rsidR="000A45C3">
        <w:rPr>
          <w:szCs w:val="24"/>
        </w:rPr>
        <w:t xml:space="preserve"> versão 0.21.1</w:t>
      </w:r>
      <w:r w:rsidRPr="007E73A8">
        <w:rPr>
          <w:szCs w:val="24"/>
        </w:rPr>
        <w:t xml:space="preserve"> para conectividade API. A escolha do ReactJS baseia-se em sua popularidade entre grandes empresas e suas atualizações regulares. O back-end é implementado em Node.js 16.</w:t>
      </w:r>
      <w:r w:rsidR="000A45C3">
        <w:rPr>
          <w:szCs w:val="24"/>
        </w:rPr>
        <w:t>15</w:t>
      </w:r>
      <w:r w:rsidRPr="007E73A8">
        <w:rPr>
          <w:szCs w:val="24"/>
        </w:rPr>
        <w:t xml:space="preserve">.0, permitindo a coesão linguística com o front-end e aproveitando suas atualizações. O banco de dados adotado é o MySQL devido à sua </w:t>
      </w:r>
      <w:r w:rsidRPr="007E73A8">
        <w:rPr>
          <w:szCs w:val="24"/>
        </w:rPr>
        <w:lastRenderedPageBreak/>
        <w:t>relacionalidade e ampla compatibilidade em aplicações web, sendo o segundo mais utilizado globalmente.</w:t>
      </w:r>
    </w:p>
    <w:p w14:paraId="4577CE1F" w14:textId="77777777" w:rsidR="003447F4" w:rsidRDefault="003447F4" w:rsidP="00BD06F8">
      <w:pPr>
        <w:ind w:firstLine="0"/>
        <w:rPr>
          <w:szCs w:val="24"/>
        </w:rPr>
      </w:pPr>
      <w:r w:rsidRPr="003447F4">
        <w:rPr>
          <w:szCs w:val="24"/>
        </w:rPr>
        <w:t xml:space="preserve">4.2 </w:t>
      </w:r>
      <w:r w:rsidRPr="00924CBC">
        <w:rPr>
          <w:szCs w:val="24"/>
          <w:highlight w:val="yellow"/>
        </w:rPr>
        <w:t>Métodos</w:t>
      </w:r>
      <w:r w:rsidRPr="00924CBC">
        <w:rPr>
          <w:highlight w:val="yellow"/>
        </w:rPr>
        <w:t xml:space="preserve"> o</w:t>
      </w:r>
      <w:r w:rsidRPr="00924CBC">
        <w:rPr>
          <w:szCs w:val="24"/>
          <w:highlight w:val="yellow"/>
        </w:rPr>
        <w:t>u Desenvolvimento</w:t>
      </w:r>
      <w:r w:rsidR="004660BB">
        <w:rPr>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202B5A59" w14:textId="77777777" w:rsidR="005571E9" w:rsidRPr="005571E9" w:rsidRDefault="003447F4" w:rsidP="00BD06F8">
      <w:pPr>
        <w:ind w:firstLine="709"/>
        <w:rPr>
          <w:szCs w:val="24"/>
        </w:rPr>
      </w:pPr>
      <w:r>
        <w:rPr>
          <w:szCs w:val="24"/>
        </w:rPr>
        <w:t>D</w:t>
      </w:r>
      <w:r w:rsidRPr="003447F4">
        <w:rPr>
          <w:szCs w:val="24"/>
        </w:rPr>
        <w:t>escrever o processo de desenvolvimento do projeto, adicionando e explicand</w:t>
      </w:r>
      <w:r>
        <w:rPr>
          <w:szCs w:val="24"/>
        </w:rPr>
        <w:t>o partes de código</w:t>
      </w:r>
      <w:r w:rsidR="005A6C40">
        <w:rPr>
          <w:szCs w:val="24"/>
        </w:rPr>
        <w:t xml:space="preserve"> que julgar</w:t>
      </w:r>
      <w:r>
        <w:rPr>
          <w:szCs w:val="24"/>
        </w:rPr>
        <w:t xml:space="preserve"> fundamentais.</w:t>
      </w:r>
    </w:p>
    <w:p w14:paraId="3A35CF11" w14:textId="77777777" w:rsidR="005571E9" w:rsidRDefault="005571E9" w:rsidP="00BD06F8">
      <w:pPr>
        <w:ind w:firstLine="709"/>
        <w:rPr>
          <w:szCs w:val="24"/>
        </w:rPr>
      </w:pPr>
    </w:p>
    <w:p w14:paraId="3D5584A3" w14:textId="77777777" w:rsidR="003447F4" w:rsidRDefault="003447F4" w:rsidP="00BD06F8">
      <w:pPr>
        <w:ind w:firstLine="0"/>
        <w:rPr>
          <w:b/>
          <w:bCs/>
          <w:szCs w:val="24"/>
        </w:rPr>
      </w:pPr>
      <w:r>
        <w:rPr>
          <w:b/>
          <w:bCs/>
          <w:szCs w:val="24"/>
        </w:rPr>
        <w:t xml:space="preserve">5 </w:t>
      </w:r>
      <w:r w:rsidRPr="005571E9">
        <w:rPr>
          <w:b/>
          <w:bCs/>
          <w:szCs w:val="24"/>
        </w:rPr>
        <w:t>Resultados e Discussão</w:t>
      </w:r>
      <w:r w:rsidR="004660BB">
        <w:rPr>
          <w:b/>
          <w:bCs/>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14CE234E" w14:textId="77777777" w:rsidR="000A1BAF" w:rsidRDefault="000A1BAF" w:rsidP="00BD06F8">
      <w:pPr>
        <w:ind w:firstLine="709"/>
      </w:pPr>
    </w:p>
    <w:p w14:paraId="432D22C1" w14:textId="77777777" w:rsidR="003447F4" w:rsidRDefault="003447F4" w:rsidP="00BD06F8">
      <w:pPr>
        <w:ind w:firstLine="709"/>
      </w:pPr>
      <w:r>
        <w:t xml:space="preserve">Apresentar </w:t>
      </w:r>
      <w:r w:rsidRPr="003447F4">
        <w:rPr>
          <w:i/>
        </w:rPr>
        <w:t>prints</w:t>
      </w:r>
      <w:r>
        <w:t xml:space="preserve"> do sistema, explicando cada funcionalidade que foi implementada. Caso o sistema tenha sido implantado em algum usuário, coletar e descrever informações sobre o processo de implantação e os benefícios levantados pelo usuário sobre a utilização do software.</w:t>
      </w:r>
    </w:p>
    <w:p w14:paraId="359B2187" w14:textId="77777777" w:rsidR="003447F4" w:rsidRPr="003447F4" w:rsidRDefault="003447F4" w:rsidP="00BD06F8">
      <w:pPr>
        <w:ind w:firstLine="709"/>
        <w:rPr>
          <w:b/>
          <w:szCs w:val="24"/>
        </w:rPr>
      </w:pPr>
    </w:p>
    <w:p w14:paraId="1B620299" w14:textId="77777777" w:rsidR="00487393" w:rsidRPr="005571E9" w:rsidRDefault="005571E9" w:rsidP="00BD06F8">
      <w:pPr>
        <w:ind w:firstLine="0"/>
        <w:jc w:val="center"/>
        <w:rPr>
          <w:b/>
          <w:szCs w:val="24"/>
        </w:rPr>
      </w:pPr>
      <w:r w:rsidRPr="005571E9">
        <w:rPr>
          <w:b/>
          <w:szCs w:val="24"/>
        </w:rPr>
        <w:t xml:space="preserve">Considerações </w:t>
      </w:r>
      <w:r>
        <w:rPr>
          <w:b/>
          <w:szCs w:val="24"/>
        </w:rPr>
        <w:t>f</w:t>
      </w:r>
      <w:r w:rsidRPr="005571E9">
        <w:rPr>
          <w:b/>
          <w:szCs w:val="24"/>
        </w:rPr>
        <w:t>inais</w:t>
      </w:r>
      <w:bookmarkEnd w:id="1"/>
    </w:p>
    <w:p w14:paraId="1A0A7729" w14:textId="77777777" w:rsidR="00F12009" w:rsidRPr="005571E9" w:rsidRDefault="00F12009" w:rsidP="00BD06F8">
      <w:pPr>
        <w:ind w:firstLine="709"/>
        <w:rPr>
          <w:rFonts w:cs="Arial"/>
          <w:szCs w:val="24"/>
        </w:rPr>
      </w:pPr>
    </w:p>
    <w:p w14:paraId="1E8A0FA0" w14:textId="77777777" w:rsidR="00AA5AB8" w:rsidRDefault="0044473D" w:rsidP="00BD06F8">
      <w:pPr>
        <w:ind w:firstLine="709"/>
        <w:rPr>
          <w:rFonts w:cs="Arial"/>
          <w:szCs w:val="24"/>
        </w:rPr>
      </w:pPr>
      <w:r>
        <w:rPr>
          <w:rFonts w:cs="Arial"/>
          <w:szCs w:val="24"/>
        </w:rPr>
        <w:t>R</w:t>
      </w:r>
      <w:r w:rsidRPr="0044473D">
        <w:rPr>
          <w:rFonts w:cs="Arial"/>
          <w:szCs w:val="24"/>
        </w:rPr>
        <w:t>elembrar quais foram objetivos iniciais, o que foi de fato desenvolvido, quais foram os principais desafios e quais serão os projetos futuros que poderão ser realizados</w:t>
      </w:r>
      <w:r w:rsidR="00AA5AB8">
        <w:rPr>
          <w:rFonts w:cs="Arial"/>
          <w:szCs w:val="24"/>
        </w:rPr>
        <w:t>.</w:t>
      </w:r>
    </w:p>
    <w:p w14:paraId="31863BA7" w14:textId="77777777" w:rsidR="005571E9" w:rsidRPr="005571E9" w:rsidRDefault="005571E9" w:rsidP="00BD06F8">
      <w:pPr>
        <w:ind w:firstLine="709"/>
        <w:rPr>
          <w:szCs w:val="24"/>
        </w:rPr>
      </w:pPr>
    </w:p>
    <w:p w14:paraId="05AB36EF" w14:textId="77777777" w:rsidR="00487393" w:rsidRPr="00811962" w:rsidRDefault="00F936E0" w:rsidP="00BD06F8">
      <w:pPr>
        <w:spacing w:line="240" w:lineRule="auto"/>
        <w:ind w:firstLine="0"/>
        <w:jc w:val="center"/>
        <w:rPr>
          <w:b/>
          <w:szCs w:val="28"/>
        </w:rPr>
      </w:pPr>
      <w:bookmarkStart w:id="2" w:name="_Toc434489513"/>
      <w:r w:rsidRPr="00811962">
        <w:rPr>
          <w:b/>
          <w:szCs w:val="28"/>
        </w:rPr>
        <w:t>Referências</w:t>
      </w:r>
      <w:bookmarkEnd w:id="2"/>
    </w:p>
    <w:p w14:paraId="14672A52" w14:textId="77777777" w:rsidR="00F12009" w:rsidRDefault="00811962" w:rsidP="00BD06F8">
      <w:pPr>
        <w:pStyle w:val="NoSpacing"/>
        <w:jc w:val="both"/>
        <w:rPr>
          <w:rFonts w:ascii="Arial" w:hAnsi="Arial" w:cs="Arial"/>
          <w:color w:val="FF0000"/>
          <w:sz w:val="24"/>
          <w:szCs w:val="24"/>
        </w:rPr>
      </w:pPr>
      <w:r w:rsidRPr="00BD06F8">
        <w:rPr>
          <w:rFonts w:ascii="Arial" w:hAnsi="Arial" w:cs="Arial"/>
          <w:color w:val="FF0000"/>
          <w:sz w:val="24"/>
          <w:szCs w:val="24"/>
        </w:rPr>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w14:paraId="0021F657" w14:textId="77777777" w:rsidR="00D35830" w:rsidRPr="00D35830" w:rsidRDefault="00D35830" w:rsidP="00BD06F8">
      <w:pPr>
        <w:pStyle w:val="NoSpacing"/>
        <w:jc w:val="both"/>
        <w:rPr>
          <w:rFonts w:ascii="Arial" w:hAnsi="Arial" w:cs="Arial"/>
          <w:sz w:val="24"/>
          <w:szCs w:val="24"/>
        </w:rPr>
      </w:pPr>
    </w:p>
    <w:p w14:paraId="7BC2D1AE" w14:textId="722C2052" w:rsidR="00D35830" w:rsidRPr="00D35830" w:rsidRDefault="00D35830" w:rsidP="00BD06F8">
      <w:pPr>
        <w:pStyle w:val="NoSpacing"/>
        <w:jc w:val="both"/>
        <w:rPr>
          <w:rFonts w:ascii="Arial" w:hAnsi="Arial" w:cs="Arial"/>
          <w:sz w:val="24"/>
          <w:szCs w:val="24"/>
        </w:rPr>
      </w:pPr>
      <w:r w:rsidRPr="00D35830">
        <w:rPr>
          <w:rFonts w:ascii="Arial" w:hAnsi="Arial" w:cs="Arial"/>
          <w:sz w:val="24"/>
          <w:szCs w:val="24"/>
        </w:rPr>
        <w:t>https://agenciabrasil.ebc.com.br/economia/noticia/2023-07/inadimplencia-cai-pela-primeira-vez-em-2023-aponta-serasa#:~:text=No%20m%C3%AAs%20de%20junho%2C%20o,queda%20de%200%2C63%25.</w:t>
      </w:r>
    </w:p>
    <w:p w14:paraId="54CF47CE" w14:textId="77777777" w:rsidR="00811962" w:rsidRDefault="00811962" w:rsidP="00BD06F8">
      <w:pPr>
        <w:pStyle w:val="NoSpacing"/>
        <w:jc w:val="both"/>
        <w:rPr>
          <w:rFonts w:ascii="Arial" w:hAnsi="Arial" w:cs="Arial"/>
          <w:sz w:val="24"/>
          <w:szCs w:val="24"/>
        </w:rPr>
      </w:pPr>
    </w:p>
    <w:p w14:paraId="2F0296A2" w14:textId="77777777" w:rsidR="00C726FD" w:rsidRPr="00C726FD" w:rsidRDefault="00C726FD" w:rsidP="00BD06F8">
      <w:pPr>
        <w:pStyle w:val="NoSpacing"/>
        <w:jc w:val="both"/>
        <w:rPr>
          <w:rFonts w:ascii="Arial" w:hAnsi="Arial" w:cs="Arial"/>
          <w:b/>
          <w:sz w:val="24"/>
          <w:szCs w:val="24"/>
        </w:rPr>
      </w:pPr>
      <w:r w:rsidRPr="00C726FD">
        <w:rPr>
          <w:rFonts w:ascii="Arial" w:hAnsi="Arial" w:cs="Arial"/>
          <w:b/>
          <w:sz w:val="24"/>
          <w:szCs w:val="24"/>
        </w:rPr>
        <w:t>Artigo de periódico</w:t>
      </w:r>
    </w:p>
    <w:p w14:paraId="115994CE" w14:textId="77777777" w:rsidR="00C726FD" w:rsidRPr="00C726FD" w:rsidRDefault="00C726FD" w:rsidP="00BD06F8">
      <w:pPr>
        <w:pStyle w:val="NoSpacing"/>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w:t>
      </w:r>
    </w:p>
    <w:p w14:paraId="34AE4F0B" w14:textId="77777777" w:rsidR="00C726FD" w:rsidRPr="00C726FD" w:rsidRDefault="00C726FD" w:rsidP="00BD06F8">
      <w:pPr>
        <w:pStyle w:val="NoSpacing"/>
        <w:jc w:val="both"/>
        <w:rPr>
          <w:rFonts w:ascii="Arial" w:hAnsi="Arial" w:cs="Arial"/>
          <w:sz w:val="24"/>
          <w:szCs w:val="24"/>
        </w:rPr>
      </w:pPr>
    </w:p>
    <w:p w14:paraId="1E1B3948" w14:textId="77777777" w:rsidR="00C726FD" w:rsidRPr="00C726FD" w:rsidRDefault="00C726FD" w:rsidP="00BD06F8">
      <w:pPr>
        <w:pStyle w:val="NoSpacing"/>
        <w:jc w:val="both"/>
        <w:rPr>
          <w:rFonts w:ascii="Arial" w:hAnsi="Arial" w:cs="Arial"/>
          <w:b/>
          <w:sz w:val="24"/>
          <w:szCs w:val="24"/>
        </w:rPr>
      </w:pPr>
      <w:r w:rsidRPr="00C726FD">
        <w:rPr>
          <w:rFonts w:ascii="Arial" w:hAnsi="Arial" w:cs="Arial"/>
          <w:b/>
          <w:sz w:val="24"/>
          <w:szCs w:val="24"/>
        </w:rPr>
        <w:t xml:space="preserve">Artigo de periódico em meio </w:t>
      </w:r>
      <w:r w:rsidR="00CE4FF4" w:rsidRPr="00C726FD">
        <w:rPr>
          <w:rFonts w:ascii="Arial" w:hAnsi="Arial" w:cs="Arial"/>
          <w:b/>
          <w:sz w:val="24"/>
          <w:szCs w:val="24"/>
        </w:rPr>
        <w:t>eletrônico</w:t>
      </w:r>
    </w:p>
    <w:p w14:paraId="1571424C" w14:textId="77777777" w:rsidR="00C726FD" w:rsidRPr="00C726FD" w:rsidRDefault="00C726FD" w:rsidP="00BD06F8">
      <w:pPr>
        <w:pStyle w:val="NoSpacing"/>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cidade, v., n., p., ano. Disponível em:&lt;endereço eletrônico&gt;. Acesso em: dia</w:t>
      </w:r>
      <w:r>
        <w:rPr>
          <w:rFonts w:ascii="Arial" w:hAnsi="Arial" w:cs="Arial"/>
          <w:sz w:val="24"/>
          <w:szCs w:val="24"/>
        </w:rPr>
        <w:t>.</w:t>
      </w:r>
      <w:r w:rsidRPr="00C726FD">
        <w:rPr>
          <w:rFonts w:ascii="Arial" w:hAnsi="Arial" w:cs="Arial"/>
          <w:sz w:val="24"/>
          <w:szCs w:val="24"/>
        </w:rPr>
        <w:t>mês</w:t>
      </w:r>
      <w:r>
        <w:rPr>
          <w:rFonts w:ascii="Arial" w:hAnsi="Arial" w:cs="Arial"/>
          <w:sz w:val="24"/>
          <w:szCs w:val="24"/>
        </w:rPr>
        <w:t>.(abreviado).</w:t>
      </w:r>
      <w:r w:rsidRPr="00C726FD">
        <w:rPr>
          <w:rFonts w:ascii="Arial" w:hAnsi="Arial" w:cs="Arial"/>
          <w:sz w:val="24"/>
          <w:szCs w:val="24"/>
        </w:rPr>
        <w:t>Ano.</w:t>
      </w:r>
    </w:p>
    <w:p w14:paraId="3509077F" w14:textId="77777777" w:rsidR="00C726FD" w:rsidRPr="00C726FD" w:rsidRDefault="00C726FD" w:rsidP="00BD06F8">
      <w:pPr>
        <w:pStyle w:val="NoSpacing"/>
        <w:jc w:val="both"/>
        <w:rPr>
          <w:rFonts w:ascii="Arial" w:hAnsi="Arial" w:cs="Arial"/>
          <w:sz w:val="24"/>
          <w:szCs w:val="24"/>
        </w:rPr>
      </w:pPr>
    </w:p>
    <w:p w14:paraId="36715B38" w14:textId="77777777" w:rsidR="00C726FD" w:rsidRPr="00C726FD" w:rsidRDefault="00C726FD" w:rsidP="00BD06F8">
      <w:pPr>
        <w:pStyle w:val="NoSpacing"/>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 CD-ROM.</w:t>
      </w:r>
    </w:p>
    <w:p w14:paraId="35C54325" w14:textId="77777777" w:rsidR="00C726FD" w:rsidRPr="00C726FD" w:rsidRDefault="00C726FD" w:rsidP="00BD06F8">
      <w:pPr>
        <w:pStyle w:val="NoSpacing"/>
        <w:jc w:val="both"/>
        <w:rPr>
          <w:rFonts w:ascii="Arial" w:hAnsi="Arial" w:cs="Arial"/>
          <w:sz w:val="24"/>
          <w:szCs w:val="24"/>
        </w:rPr>
      </w:pPr>
    </w:p>
    <w:p w14:paraId="6BADA713" w14:textId="77777777" w:rsidR="00C726FD" w:rsidRPr="00C726FD" w:rsidRDefault="00C726FD" w:rsidP="00BD06F8">
      <w:pPr>
        <w:pStyle w:val="NoSpacing"/>
        <w:jc w:val="both"/>
        <w:rPr>
          <w:rFonts w:ascii="Arial" w:hAnsi="Arial" w:cs="Arial"/>
          <w:b/>
          <w:sz w:val="24"/>
          <w:szCs w:val="24"/>
        </w:rPr>
      </w:pPr>
      <w:r w:rsidRPr="00C726FD">
        <w:rPr>
          <w:rFonts w:ascii="Arial" w:hAnsi="Arial" w:cs="Arial"/>
          <w:b/>
          <w:sz w:val="24"/>
          <w:szCs w:val="24"/>
        </w:rPr>
        <w:lastRenderedPageBreak/>
        <w:t>Livro</w:t>
      </w:r>
    </w:p>
    <w:p w14:paraId="7FEF6C6C" w14:textId="77777777" w:rsidR="00C726FD" w:rsidRPr="00C726FD" w:rsidRDefault="00C726FD" w:rsidP="00BD06F8">
      <w:pPr>
        <w:pStyle w:val="NoSpacing"/>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subtítulo. edição (abreviada). Local: Editora, ano. p. (total ou parcial).</w:t>
      </w:r>
    </w:p>
    <w:p w14:paraId="1F1F7A6D" w14:textId="77777777" w:rsidR="00C726FD" w:rsidRPr="00C726FD" w:rsidRDefault="00C726FD" w:rsidP="00BD06F8">
      <w:pPr>
        <w:pStyle w:val="NoSpacing"/>
        <w:jc w:val="both"/>
        <w:rPr>
          <w:rFonts w:ascii="Arial" w:hAnsi="Arial" w:cs="Arial"/>
          <w:sz w:val="24"/>
          <w:szCs w:val="24"/>
        </w:rPr>
      </w:pPr>
    </w:p>
    <w:p w14:paraId="15A85F92" w14:textId="77777777" w:rsidR="00C726FD" w:rsidRPr="00C726FD" w:rsidRDefault="00C726FD" w:rsidP="00BD06F8">
      <w:pPr>
        <w:pStyle w:val="NoSpacing"/>
        <w:jc w:val="both"/>
        <w:rPr>
          <w:rFonts w:ascii="Arial" w:hAnsi="Arial" w:cs="Arial"/>
          <w:b/>
          <w:sz w:val="24"/>
          <w:szCs w:val="24"/>
        </w:rPr>
      </w:pPr>
      <w:r w:rsidRPr="00C726FD">
        <w:rPr>
          <w:rFonts w:ascii="Arial" w:hAnsi="Arial" w:cs="Arial"/>
          <w:b/>
          <w:sz w:val="24"/>
          <w:szCs w:val="24"/>
        </w:rPr>
        <w:t>Capítulo de livro</w:t>
      </w:r>
    </w:p>
    <w:p w14:paraId="776731D0" w14:textId="77777777" w:rsidR="00C726FD" w:rsidRPr="00C726FD" w:rsidRDefault="00C726FD" w:rsidP="00BD06F8">
      <w:pPr>
        <w:pStyle w:val="NoSpacing"/>
        <w:jc w:val="both"/>
        <w:rPr>
          <w:rFonts w:ascii="Arial" w:hAnsi="Arial" w:cs="Arial"/>
          <w:sz w:val="24"/>
          <w:szCs w:val="24"/>
        </w:rPr>
      </w:pPr>
      <w:r w:rsidRPr="00C726FD">
        <w:rPr>
          <w:rFonts w:ascii="Arial" w:hAnsi="Arial" w:cs="Arial"/>
          <w:sz w:val="24"/>
          <w:szCs w:val="24"/>
        </w:rPr>
        <w:t xml:space="preserve">AUTOR. Título do capítulo. In: AUTOR do livro. </w:t>
      </w:r>
      <w:r w:rsidRPr="00C726FD">
        <w:rPr>
          <w:rFonts w:ascii="Arial" w:hAnsi="Arial" w:cs="Arial"/>
          <w:b/>
          <w:sz w:val="24"/>
          <w:szCs w:val="24"/>
        </w:rPr>
        <w:t>Título</w:t>
      </w:r>
      <w:r w:rsidRPr="00C726FD">
        <w:rPr>
          <w:rFonts w:ascii="Arial" w:hAnsi="Arial" w:cs="Arial"/>
          <w:sz w:val="24"/>
          <w:szCs w:val="24"/>
        </w:rPr>
        <w:t>: subtítulo. Edição (abreviada). Local: Editora, ano. páginas do capítulo.</w:t>
      </w:r>
    </w:p>
    <w:p w14:paraId="4CEEE73B" w14:textId="77777777" w:rsidR="00C726FD" w:rsidRPr="00C726FD" w:rsidRDefault="00C726FD" w:rsidP="00BD06F8">
      <w:pPr>
        <w:pStyle w:val="NoSpacing"/>
        <w:jc w:val="both"/>
        <w:rPr>
          <w:rFonts w:ascii="Arial" w:hAnsi="Arial" w:cs="Arial"/>
          <w:sz w:val="24"/>
          <w:szCs w:val="24"/>
        </w:rPr>
      </w:pPr>
    </w:p>
    <w:p w14:paraId="0429A737" w14:textId="77777777" w:rsidR="00C726FD" w:rsidRPr="00C726FD" w:rsidRDefault="00C726FD" w:rsidP="00BD06F8">
      <w:pPr>
        <w:pStyle w:val="NoSpacing"/>
        <w:jc w:val="both"/>
        <w:rPr>
          <w:rFonts w:ascii="Arial" w:hAnsi="Arial" w:cs="Arial"/>
          <w:b/>
          <w:sz w:val="24"/>
          <w:szCs w:val="24"/>
        </w:rPr>
      </w:pPr>
      <w:r w:rsidRPr="00C726FD">
        <w:rPr>
          <w:rFonts w:ascii="Arial" w:hAnsi="Arial" w:cs="Arial"/>
          <w:b/>
          <w:sz w:val="24"/>
          <w:szCs w:val="24"/>
        </w:rPr>
        <w:t>Livro em meio eletrônico</w:t>
      </w:r>
    </w:p>
    <w:p w14:paraId="4D00A838" w14:textId="77777777" w:rsidR="00C726FD" w:rsidRPr="00C726FD" w:rsidRDefault="00C726FD" w:rsidP="00BD06F8">
      <w:pPr>
        <w:pStyle w:val="NoSpacing"/>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Edição (abreviada). Local: Editora, ano. p. (total ou parcial). Disponível em&lt;endereço eletrônico&gt;. Acesso em: dia</w:t>
      </w:r>
      <w:r>
        <w:rPr>
          <w:rFonts w:ascii="Arial" w:hAnsi="Arial" w:cs="Arial"/>
          <w:sz w:val="24"/>
          <w:szCs w:val="24"/>
        </w:rPr>
        <w:t>.mês(abreviado).</w:t>
      </w:r>
      <w:r w:rsidRPr="00C726FD">
        <w:rPr>
          <w:rFonts w:ascii="Arial" w:hAnsi="Arial" w:cs="Arial"/>
          <w:sz w:val="24"/>
          <w:szCs w:val="24"/>
        </w:rPr>
        <w:t>Ano.</w:t>
      </w:r>
    </w:p>
    <w:p w14:paraId="2D4251E0" w14:textId="77777777" w:rsidR="00C726FD" w:rsidRPr="00C726FD" w:rsidRDefault="00C726FD" w:rsidP="00BD06F8">
      <w:pPr>
        <w:pStyle w:val="NoSpacing"/>
        <w:jc w:val="both"/>
        <w:rPr>
          <w:rFonts w:ascii="Arial" w:hAnsi="Arial" w:cs="Arial"/>
          <w:sz w:val="24"/>
          <w:szCs w:val="24"/>
        </w:rPr>
      </w:pPr>
    </w:p>
    <w:p w14:paraId="644BB692" w14:textId="77777777" w:rsidR="00C726FD" w:rsidRPr="00C726FD" w:rsidRDefault="00C726FD" w:rsidP="00BD06F8">
      <w:pPr>
        <w:pStyle w:val="NoSpacing"/>
        <w:jc w:val="both"/>
        <w:rPr>
          <w:rFonts w:ascii="Arial" w:hAnsi="Arial" w:cs="Arial"/>
          <w:sz w:val="24"/>
          <w:szCs w:val="24"/>
        </w:rPr>
      </w:pPr>
      <w:r w:rsidRPr="00C726FD">
        <w:rPr>
          <w:rFonts w:ascii="Arial" w:hAnsi="Arial" w:cs="Arial"/>
          <w:sz w:val="24"/>
          <w:szCs w:val="24"/>
        </w:rPr>
        <w:t xml:space="preserve">AUTOR (es). </w:t>
      </w:r>
      <w:r w:rsidRPr="00C726FD">
        <w:rPr>
          <w:rFonts w:ascii="Arial" w:hAnsi="Arial" w:cs="Arial"/>
          <w:b/>
          <w:sz w:val="24"/>
          <w:szCs w:val="24"/>
        </w:rPr>
        <w:t>Título</w:t>
      </w:r>
      <w:r w:rsidRPr="00C726FD">
        <w:rPr>
          <w:rFonts w:ascii="Arial" w:hAnsi="Arial" w:cs="Arial"/>
          <w:sz w:val="24"/>
          <w:szCs w:val="24"/>
        </w:rPr>
        <w:t>. Edição</w:t>
      </w:r>
      <w:r>
        <w:rPr>
          <w:rFonts w:ascii="Arial" w:hAnsi="Arial" w:cs="Arial"/>
          <w:sz w:val="24"/>
          <w:szCs w:val="24"/>
        </w:rPr>
        <w:t xml:space="preserve"> </w:t>
      </w:r>
      <w:r w:rsidRPr="00C726FD">
        <w:rPr>
          <w:rFonts w:ascii="Arial" w:hAnsi="Arial" w:cs="Arial"/>
          <w:sz w:val="24"/>
          <w:szCs w:val="24"/>
        </w:rPr>
        <w:t>(abreviada). Local: Editora, ano. p. CD-ROM.</w:t>
      </w:r>
    </w:p>
    <w:p w14:paraId="47A7E1B8" w14:textId="77777777" w:rsidR="00C726FD" w:rsidRPr="00C726FD" w:rsidRDefault="00C726FD" w:rsidP="00BD06F8">
      <w:pPr>
        <w:pStyle w:val="NoSpacing"/>
        <w:jc w:val="both"/>
        <w:rPr>
          <w:rFonts w:ascii="Arial" w:hAnsi="Arial" w:cs="Arial"/>
          <w:sz w:val="24"/>
          <w:szCs w:val="24"/>
        </w:rPr>
      </w:pPr>
    </w:p>
    <w:p w14:paraId="0E8B3227" w14:textId="77777777" w:rsidR="00C726FD" w:rsidRPr="00C726FD" w:rsidRDefault="00C726FD" w:rsidP="00BD06F8">
      <w:pPr>
        <w:pStyle w:val="NoSpacing"/>
        <w:jc w:val="both"/>
        <w:rPr>
          <w:rFonts w:ascii="Arial" w:hAnsi="Arial" w:cs="Arial"/>
          <w:b/>
          <w:sz w:val="24"/>
          <w:szCs w:val="24"/>
        </w:rPr>
      </w:pPr>
      <w:r w:rsidRPr="00C726FD">
        <w:rPr>
          <w:rFonts w:ascii="Arial" w:hAnsi="Arial" w:cs="Arial"/>
          <w:b/>
          <w:sz w:val="24"/>
          <w:szCs w:val="24"/>
        </w:rPr>
        <w:t>Dissertação, teses e trabalhos de graduação</w:t>
      </w:r>
    </w:p>
    <w:p w14:paraId="0D0FC1A3" w14:textId="77777777" w:rsidR="00C726FD" w:rsidRPr="00C726FD" w:rsidRDefault="00C726FD" w:rsidP="00BD06F8">
      <w:pPr>
        <w:pStyle w:val="NoSpacing"/>
        <w:jc w:val="both"/>
        <w:rPr>
          <w:rFonts w:ascii="Arial" w:hAnsi="Arial" w:cs="Arial"/>
          <w:sz w:val="24"/>
          <w:szCs w:val="24"/>
        </w:rPr>
      </w:pPr>
      <w:r w:rsidRPr="00C726FD">
        <w:rPr>
          <w:rFonts w:ascii="Arial" w:hAnsi="Arial" w:cs="Arial"/>
          <w:sz w:val="24"/>
          <w:szCs w:val="24"/>
        </w:rPr>
        <w:t xml:space="preserve">AUTOR. </w:t>
      </w:r>
      <w:r w:rsidRPr="00C726FD">
        <w:rPr>
          <w:rFonts w:ascii="Arial" w:hAnsi="Arial" w:cs="Arial"/>
          <w:b/>
          <w:sz w:val="24"/>
          <w:szCs w:val="24"/>
        </w:rPr>
        <w:t>Título</w:t>
      </w:r>
      <w:r w:rsidRPr="00C726FD">
        <w:rPr>
          <w:rFonts w:ascii="Arial" w:hAnsi="Arial" w:cs="Arial"/>
          <w:sz w:val="24"/>
          <w:szCs w:val="24"/>
        </w:rPr>
        <w:t>. ano. Número de folhas ou volumes. Categoria da Tese (Grau e área de concentração) - Nome da faculdade, Universidade, ano.</w:t>
      </w:r>
    </w:p>
    <w:p w14:paraId="308437EC" w14:textId="77777777" w:rsidR="00C726FD" w:rsidRDefault="00C726FD" w:rsidP="00BD06F8">
      <w:pPr>
        <w:pStyle w:val="NoSpacing"/>
        <w:jc w:val="both"/>
        <w:rPr>
          <w:rFonts w:ascii="Arial" w:hAnsi="Arial" w:cs="Arial"/>
          <w:sz w:val="24"/>
          <w:szCs w:val="24"/>
        </w:rPr>
      </w:pPr>
    </w:p>
    <w:p w14:paraId="5B622AEE" w14:textId="77777777" w:rsidR="00C726FD" w:rsidRPr="005D61D4" w:rsidRDefault="00C726FD" w:rsidP="00BD06F8">
      <w:pPr>
        <w:pStyle w:val="NoSpacing"/>
        <w:jc w:val="both"/>
        <w:rPr>
          <w:rFonts w:ascii="Arial" w:hAnsi="Arial" w:cs="Arial"/>
          <w:sz w:val="24"/>
          <w:szCs w:val="24"/>
        </w:rPr>
      </w:pPr>
    </w:p>
    <w:p w14:paraId="6015D044" w14:textId="77777777" w:rsidR="00487393" w:rsidRDefault="00487393" w:rsidP="00BD06F8">
      <w:pPr>
        <w:pStyle w:val="NoSpacing"/>
        <w:jc w:val="both"/>
        <w:rPr>
          <w:rFonts w:ascii="Arial" w:hAnsi="Arial" w:cs="Arial"/>
          <w:sz w:val="24"/>
          <w:szCs w:val="24"/>
        </w:rPr>
      </w:pPr>
      <w:r w:rsidRPr="003447F4">
        <w:rPr>
          <w:rFonts w:ascii="Arial" w:hAnsi="Arial" w:cs="Arial"/>
          <w:sz w:val="24"/>
          <w:szCs w:val="24"/>
          <w:lang w:val="en-US"/>
        </w:rPr>
        <w:t xml:space="preserve">CODEPROJETS, </w:t>
      </w:r>
      <w:r w:rsidRPr="003447F4">
        <w:rPr>
          <w:rFonts w:ascii="Arial" w:hAnsi="Arial" w:cs="Arial"/>
          <w:b/>
          <w:sz w:val="24"/>
          <w:szCs w:val="24"/>
          <w:lang w:val="en-US"/>
        </w:rPr>
        <w:t xml:space="preserve">Visual </w:t>
      </w:r>
      <w:r w:rsidR="00CD33D7" w:rsidRPr="003447F4">
        <w:rPr>
          <w:rFonts w:ascii="Arial" w:hAnsi="Arial" w:cs="Arial"/>
          <w:b/>
          <w:sz w:val="24"/>
          <w:szCs w:val="24"/>
          <w:lang w:val="en-US"/>
        </w:rPr>
        <w:t>r</w:t>
      </w:r>
      <w:r w:rsidRPr="003447F4">
        <w:rPr>
          <w:rFonts w:ascii="Arial" w:hAnsi="Arial" w:cs="Arial"/>
          <w:b/>
          <w:sz w:val="24"/>
          <w:szCs w:val="24"/>
          <w:lang w:val="en-US"/>
        </w:rPr>
        <w:t xml:space="preserve">epresentation of SQL </w:t>
      </w:r>
      <w:r w:rsidR="00CD33D7" w:rsidRPr="003447F4">
        <w:rPr>
          <w:rFonts w:ascii="Arial" w:hAnsi="Arial" w:cs="Arial"/>
          <w:b/>
          <w:sz w:val="24"/>
          <w:szCs w:val="24"/>
          <w:lang w:val="en-US"/>
        </w:rPr>
        <w:t>j</w:t>
      </w:r>
      <w:r w:rsidRPr="003447F4">
        <w:rPr>
          <w:rFonts w:ascii="Arial" w:hAnsi="Arial" w:cs="Arial"/>
          <w:b/>
          <w:sz w:val="24"/>
          <w:szCs w:val="24"/>
          <w:lang w:val="en-US"/>
        </w:rPr>
        <w:t>oins</w:t>
      </w:r>
      <w:r w:rsidR="00273317" w:rsidRPr="003447F4">
        <w:rPr>
          <w:rFonts w:ascii="Arial" w:hAnsi="Arial" w:cs="Arial"/>
          <w:b/>
          <w:sz w:val="24"/>
          <w:szCs w:val="24"/>
          <w:lang w:val="en-US"/>
        </w:rPr>
        <w:t xml:space="preserve">, </w:t>
      </w:r>
      <w:r w:rsidR="00273317" w:rsidRPr="003447F4">
        <w:rPr>
          <w:rFonts w:ascii="Arial" w:hAnsi="Arial" w:cs="Arial"/>
          <w:sz w:val="24"/>
          <w:szCs w:val="24"/>
          <w:lang w:val="en-US"/>
        </w:rPr>
        <w:t>10/01/2015</w:t>
      </w:r>
      <w:r w:rsidRPr="003447F4">
        <w:rPr>
          <w:rFonts w:ascii="Arial" w:hAnsi="Arial" w:cs="Arial"/>
          <w:sz w:val="24"/>
          <w:szCs w:val="24"/>
          <w:lang w:val="en-US"/>
        </w:rPr>
        <w:t xml:space="preserve">. </w:t>
      </w:r>
      <w:r w:rsidRPr="00120922">
        <w:rPr>
          <w:rFonts w:ascii="Arial" w:hAnsi="Arial" w:cs="Arial"/>
          <w:sz w:val="24"/>
          <w:szCs w:val="24"/>
        </w:rPr>
        <w:t>Disponível em: &lt;http://www.codeproject.com/Articles/33052/Visual-Representation-of-SQL-Joins&gt;. Acesso em: 05</w:t>
      </w:r>
      <w:r w:rsidR="00C725FA">
        <w:rPr>
          <w:rFonts w:ascii="Arial" w:hAnsi="Arial" w:cs="Arial"/>
          <w:sz w:val="24"/>
          <w:szCs w:val="24"/>
        </w:rPr>
        <w:t>.out.</w:t>
      </w:r>
      <w:r w:rsidRPr="00120922">
        <w:rPr>
          <w:rFonts w:ascii="Arial" w:hAnsi="Arial" w:cs="Arial"/>
          <w:sz w:val="24"/>
          <w:szCs w:val="24"/>
        </w:rPr>
        <w:t>2015.</w:t>
      </w:r>
    </w:p>
    <w:p w14:paraId="3FE39872" w14:textId="77777777" w:rsidR="00487393" w:rsidRDefault="00487393" w:rsidP="00BD06F8">
      <w:pPr>
        <w:pStyle w:val="NoSpacing"/>
        <w:jc w:val="both"/>
        <w:rPr>
          <w:rFonts w:ascii="Arial" w:hAnsi="Arial" w:cs="Arial"/>
          <w:sz w:val="24"/>
          <w:szCs w:val="24"/>
        </w:rPr>
      </w:pPr>
    </w:p>
    <w:p w14:paraId="195C1BCB" w14:textId="77777777" w:rsidR="00487393" w:rsidRDefault="00487393" w:rsidP="00BD06F8">
      <w:pPr>
        <w:pStyle w:val="NoSpacing"/>
        <w:jc w:val="both"/>
        <w:rPr>
          <w:rFonts w:ascii="Arial" w:hAnsi="Arial" w:cs="Arial"/>
          <w:sz w:val="24"/>
          <w:szCs w:val="24"/>
        </w:rPr>
      </w:pPr>
      <w:r>
        <w:rPr>
          <w:rFonts w:ascii="Arial" w:hAnsi="Arial" w:cs="Arial"/>
          <w:sz w:val="24"/>
          <w:szCs w:val="24"/>
        </w:rPr>
        <w:t>DATE, C J.</w:t>
      </w:r>
      <w:r w:rsidRPr="00120922">
        <w:rPr>
          <w:rFonts w:ascii="Arial" w:hAnsi="Arial" w:cs="Arial"/>
          <w:sz w:val="24"/>
          <w:szCs w:val="24"/>
        </w:rPr>
        <w:t xml:space="preserve"> </w:t>
      </w:r>
      <w:r>
        <w:rPr>
          <w:rFonts w:ascii="Arial" w:hAnsi="Arial" w:cs="Arial"/>
          <w:b/>
          <w:sz w:val="24"/>
          <w:szCs w:val="24"/>
        </w:rPr>
        <w:t xml:space="preserve">Introdução a </w:t>
      </w:r>
      <w:r w:rsidR="00CD33D7">
        <w:rPr>
          <w:rFonts w:ascii="Arial" w:hAnsi="Arial" w:cs="Arial"/>
          <w:b/>
          <w:sz w:val="24"/>
          <w:szCs w:val="24"/>
        </w:rPr>
        <w:t>s</w:t>
      </w:r>
      <w:r>
        <w:rPr>
          <w:rFonts w:ascii="Arial" w:hAnsi="Arial" w:cs="Arial"/>
          <w:b/>
          <w:sz w:val="24"/>
          <w:szCs w:val="24"/>
        </w:rPr>
        <w:t>istemas de</w:t>
      </w:r>
      <w:r w:rsidRPr="00120922">
        <w:rPr>
          <w:rFonts w:ascii="Arial" w:hAnsi="Arial" w:cs="Arial"/>
          <w:b/>
          <w:sz w:val="24"/>
          <w:szCs w:val="24"/>
        </w:rPr>
        <w:t xml:space="preserv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Pr>
          <w:rFonts w:ascii="Arial" w:hAnsi="Arial" w:cs="Arial"/>
          <w:sz w:val="24"/>
          <w:szCs w:val="24"/>
        </w:rPr>
        <w:t>8</w:t>
      </w:r>
      <w:r w:rsidRPr="00120922">
        <w:rPr>
          <w:rFonts w:ascii="Arial" w:hAnsi="Arial" w:cs="Arial"/>
          <w:sz w:val="24"/>
          <w:szCs w:val="24"/>
        </w:rPr>
        <w:t xml:space="preserve"> ed. </w:t>
      </w:r>
      <w:r>
        <w:rPr>
          <w:rFonts w:ascii="Arial" w:hAnsi="Arial" w:cs="Arial"/>
          <w:sz w:val="24"/>
          <w:szCs w:val="24"/>
        </w:rPr>
        <w:t>Rio de Janeiro</w:t>
      </w:r>
      <w:r w:rsidRPr="00120922">
        <w:rPr>
          <w:rFonts w:ascii="Arial" w:hAnsi="Arial" w:cs="Arial"/>
          <w:sz w:val="24"/>
          <w:szCs w:val="24"/>
        </w:rPr>
        <w:t xml:space="preserve">: </w:t>
      </w:r>
      <w:r>
        <w:rPr>
          <w:rFonts w:ascii="Arial" w:hAnsi="Arial" w:cs="Arial"/>
          <w:sz w:val="24"/>
          <w:szCs w:val="24"/>
        </w:rPr>
        <w:t>Elsevier</w:t>
      </w:r>
      <w:r w:rsidRPr="00120922">
        <w:rPr>
          <w:rFonts w:ascii="Arial" w:hAnsi="Arial" w:cs="Arial"/>
          <w:sz w:val="24"/>
          <w:szCs w:val="24"/>
        </w:rPr>
        <w:t>, 200</w:t>
      </w:r>
      <w:r>
        <w:rPr>
          <w:rFonts w:ascii="Arial" w:hAnsi="Arial" w:cs="Arial"/>
          <w:sz w:val="24"/>
          <w:szCs w:val="24"/>
        </w:rPr>
        <w:t>3</w:t>
      </w:r>
      <w:r w:rsidRPr="00120922">
        <w:rPr>
          <w:rFonts w:ascii="Arial" w:hAnsi="Arial" w:cs="Arial"/>
          <w:sz w:val="24"/>
          <w:szCs w:val="24"/>
        </w:rPr>
        <w:t>.</w:t>
      </w:r>
    </w:p>
    <w:p w14:paraId="7DA2EE12" w14:textId="77777777" w:rsidR="00487393" w:rsidRPr="00120922" w:rsidRDefault="00487393" w:rsidP="00BD06F8">
      <w:pPr>
        <w:pStyle w:val="NoSpacing"/>
        <w:jc w:val="both"/>
        <w:rPr>
          <w:rFonts w:ascii="Arial" w:hAnsi="Arial" w:cs="Arial"/>
          <w:sz w:val="24"/>
          <w:szCs w:val="24"/>
        </w:rPr>
      </w:pPr>
    </w:p>
    <w:p w14:paraId="6E9412A3" w14:textId="77777777" w:rsidR="00487393" w:rsidRPr="004367DF" w:rsidRDefault="00487393" w:rsidP="00BD06F8">
      <w:pPr>
        <w:pStyle w:val="NoSpacing"/>
        <w:jc w:val="both"/>
        <w:rPr>
          <w:rFonts w:ascii="Arial" w:hAnsi="Arial" w:cs="Arial"/>
          <w:sz w:val="24"/>
          <w:szCs w:val="24"/>
          <w:lang w:val="en-US"/>
        </w:rPr>
      </w:pPr>
      <w:r w:rsidRPr="00120922">
        <w:rPr>
          <w:rFonts w:ascii="Arial" w:hAnsi="Arial" w:cs="Arial"/>
          <w:sz w:val="24"/>
          <w:szCs w:val="24"/>
        </w:rPr>
        <w:t xml:space="preserve">ELMASRI, Ramez; NAVATHE, Shamkant B. </w:t>
      </w:r>
      <w:r w:rsidRPr="00120922">
        <w:rPr>
          <w:rFonts w:ascii="Arial" w:hAnsi="Arial" w:cs="Arial"/>
          <w:b/>
          <w:sz w:val="24"/>
          <w:szCs w:val="24"/>
        </w:rPr>
        <w:t xml:space="preserve">Sistema de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sidRPr="004367DF">
        <w:rPr>
          <w:rFonts w:ascii="Arial" w:hAnsi="Arial" w:cs="Arial"/>
          <w:sz w:val="24"/>
          <w:szCs w:val="24"/>
          <w:lang w:val="en-US"/>
        </w:rPr>
        <w:t>4 ed. São Paulo: Pearson Addison Wesley, 2005.</w:t>
      </w:r>
    </w:p>
    <w:p w14:paraId="419BD8D9" w14:textId="77777777" w:rsidR="00487393" w:rsidRPr="00892B85" w:rsidRDefault="00487393" w:rsidP="00BD06F8">
      <w:pPr>
        <w:spacing w:line="240" w:lineRule="auto"/>
        <w:ind w:firstLine="0"/>
        <w:rPr>
          <w:rFonts w:cs="Arial"/>
          <w:szCs w:val="24"/>
          <w:lang w:val="en-US"/>
        </w:rPr>
      </w:pPr>
    </w:p>
    <w:p w14:paraId="12DACA63" w14:textId="77777777" w:rsidR="00892B85" w:rsidRPr="00892B85" w:rsidRDefault="00892B85" w:rsidP="00BD06F8">
      <w:pPr>
        <w:autoSpaceDE w:val="0"/>
        <w:autoSpaceDN w:val="0"/>
        <w:adjustRightInd w:val="0"/>
        <w:spacing w:line="240" w:lineRule="auto"/>
        <w:ind w:firstLine="0"/>
        <w:rPr>
          <w:rFonts w:cs="Arial"/>
          <w:b/>
          <w:bCs/>
          <w:szCs w:val="24"/>
        </w:rPr>
      </w:pPr>
      <w:r w:rsidRPr="00892B85">
        <w:rPr>
          <w:rFonts w:cs="Arial"/>
          <w:szCs w:val="24"/>
        </w:rPr>
        <w:t>IBICT. INSTITUTO BRASILEIRO DE INFORMAÇÃO EM CIÊNCIA E TECNOLOGIA</w:t>
      </w:r>
      <w:r w:rsidRPr="00892B85">
        <w:rPr>
          <w:rFonts w:cs="Arial"/>
          <w:b/>
          <w:bCs/>
          <w:szCs w:val="24"/>
        </w:rPr>
        <w:t xml:space="preserve">. Bibliografia Brasileira de Ciência da Informação: </w:t>
      </w:r>
      <w:r w:rsidRPr="00892B85">
        <w:rPr>
          <w:rFonts w:cs="Arial"/>
          <w:szCs w:val="24"/>
        </w:rPr>
        <w:t>2004/2006. Brasília: IBICT, 2007. 64pp.</w:t>
      </w:r>
    </w:p>
    <w:p w14:paraId="6E92EB5D" w14:textId="77777777" w:rsidR="00892B85" w:rsidRDefault="00892B85" w:rsidP="00BD06F8">
      <w:pPr>
        <w:spacing w:line="240" w:lineRule="auto"/>
        <w:ind w:firstLine="0"/>
        <w:rPr>
          <w:rFonts w:cs="Arial"/>
          <w:szCs w:val="24"/>
        </w:rPr>
      </w:pPr>
    </w:p>
    <w:p w14:paraId="155C3FDB" w14:textId="77777777" w:rsidR="00892B85" w:rsidRPr="00892B85" w:rsidRDefault="00892B85" w:rsidP="00BD06F8">
      <w:pPr>
        <w:spacing w:line="240" w:lineRule="auto"/>
        <w:ind w:firstLine="0"/>
        <w:rPr>
          <w:rFonts w:cs="Arial"/>
          <w:szCs w:val="24"/>
        </w:rPr>
      </w:pPr>
    </w:p>
    <w:p w14:paraId="0F0A6BC9" w14:textId="77777777" w:rsidR="00D6014E" w:rsidRDefault="00892B85" w:rsidP="00BD06F8">
      <w:pPr>
        <w:spacing w:line="240" w:lineRule="auto"/>
        <w:ind w:firstLine="0"/>
        <w:rPr>
          <w:rFonts w:cs="Arial"/>
          <w:szCs w:val="24"/>
          <w:highlight w:val="yellow"/>
        </w:rPr>
      </w:pPr>
      <w:r w:rsidRPr="00D6014E">
        <w:rPr>
          <w:rFonts w:cs="Arial"/>
          <w:b/>
          <w:szCs w:val="24"/>
          <w:highlight w:val="yellow"/>
        </w:rPr>
        <w:t>Uso De Siglas Em Referências</w:t>
      </w:r>
      <w:r w:rsidR="00D6014E">
        <w:rPr>
          <w:rFonts w:cs="Arial"/>
          <w:b/>
          <w:szCs w:val="24"/>
          <w:highlight w:val="yellow"/>
        </w:rPr>
        <w:t>:</w:t>
      </w:r>
    </w:p>
    <w:p w14:paraId="1DD5AC7A" w14:textId="77777777" w:rsidR="00C52C75" w:rsidRPr="00892B85" w:rsidRDefault="00D6014E" w:rsidP="00BD06F8">
      <w:pPr>
        <w:spacing w:line="240" w:lineRule="auto"/>
        <w:ind w:firstLine="0"/>
        <w:rPr>
          <w:rFonts w:cs="Arial"/>
          <w:szCs w:val="24"/>
        </w:rPr>
      </w:pPr>
      <w:r>
        <w:rPr>
          <w:rFonts w:cs="Arial"/>
          <w:szCs w:val="24"/>
          <w:highlight w:val="yellow"/>
        </w:rPr>
        <w:t>Ap</w:t>
      </w:r>
      <w:r w:rsidR="00892B85" w:rsidRPr="00892B85">
        <w:rPr>
          <w:rFonts w:cs="Arial"/>
          <w:szCs w:val="24"/>
          <w:highlight w:val="yellow"/>
        </w:rPr>
        <w:t>resentar primeiro a sigla, depois o nome completo.</w:t>
      </w:r>
      <w:r w:rsidR="00892B85" w:rsidRPr="00892B85">
        <w:rPr>
          <w:rFonts w:cs="Arial"/>
          <w:szCs w:val="24"/>
        </w:rPr>
        <w:t xml:space="preserve"> </w:t>
      </w:r>
    </w:p>
    <w:p w14:paraId="29468F7A" w14:textId="77777777" w:rsidR="00ED14D9" w:rsidRPr="00892B85" w:rsidRDefault="00ED14D9" w:rsidP="00BD06F8">
      <w:pPr>
        <w:spacing w:line="240" w:lineRule="auto"/>
        <w:ind w:firstLine="0"/>
        <w:rPr>
          <w:rFonts w:cs="Arial"/>
          <w:szCs w:val="24"/>
        </w:rPr>
      </w:pPr>
    </w:p>
    <w:p w14:paraId="12FAF5EB" w14:textId="77777777" w:rsidR="002C6C3E" w:rsidRDefault="002C6C3E" w:rsidP="00BD06F8">
      <w:pPr>
        <w:spacing w:line="240" w:lineRule="auto"/>
        <w:ind w:firstLine="0"/>
      </w:pPr>
      <w:r w:rsidRPr="00516635">
        <w:rPr>
          <w:highlight w:val="yellow"/>
        </w:rPr>
        <w:t>Não usar transcrição de e-books no trabalho, só deverá ser feito como citação indireta.</w:t>
      </w:r>
    </w:p>
    <w:p w14:paraId="40B8ED7F" w14:textId="77777777" w:rsidR="002C6C3E" w:rsidRDefault="002C6C3E" w:rsidP="00BD06F8">
      <w:pPr>
        <w:spacing w:line="240" w:lineRule="auto"/>
        <w:ind w:firstLine="0"/>
        <w:rPr>
          <w:highlight w:val="yellow"/>
        </w:rPr>
      </w:pPr>
    </w:p>
    <w:p w14:paraId="117BF2A9" w14:textId="77777777" w:rsidR="002C6C3E" w:rsidRPr="00E961F1" w:rsidRDefault="00ED14D9" w:rsidP="00BD06F8">
      <w:pPr>
        <w:spacing w:line="240" w:lineRule="auto"/>
        <w:ind w:firstLine="0"/>
        <w:rPr>
          <w:b/>
          <w:highlight w:val="yellow"/>
        </w:rPr>
      </w:pPr>
      <w:r w:rsidRPr="00E961F1">
        <w:rPr>
          <w:b/>
          <w:highlight w:val="yellow"/>
        </w:rPr>
        <w:t xml:space="preserve">Referências da </w:t>
      </w:r>
      <w:r w:rsidR="002C6C3E" w:rsidRPr="00E961F1">
        <w:rPr>
          <w:b/>
          <w:highlight w:val="yellow"/>
        </w:rPr>
        <w:t>internet</w:t>
      </w:r>
      <w:r w:rsidRPr="00E961F1">
        <w:rPr>
          <w:b/>
          <w:highlight w:val="yellow"/>
        </w:rPr>
        <w:t xml:space="preserve">: </w:t>
      </w:r>
    </w:p>
    <w:p w14:paraId="5B1908D9" w14:textId="77777777" w:rsidR="00ED14D9" w:rsidRDefault="002C6C3E" w:rsidP="00BD06F8">
      <w:pPr>
        <w:spacing w:line="240" w:lineRule="auto"/>
        <w:ind w:firstLine="0"/>
        <w:rPr>
          <w:highlight w:val="yellow"/>
        </w:rPr>
      </w:pPr>
      <w:r>
        <w:rPr>
          <w:highlight w:val="yellow"/>
        </w:rPr>
        <w:t>chave,</w:t>
      </w:r>
      <w:r w:rsidR="00F65394" w:rsidRPr="00F65394">
        <w:rPr>
          <w:highlight w:val="yellow"/>
        </w:rPr>
        <w:t xml:space="preserve"> título</w:t>
      </w:r>
      <w:r>
        <w:rPr>
          <w:highlight w:val="yellow"/>
        </w:rPr>
        <w:t>,</w:t>
      </w:r>
      <w:r w:rsidR="00F65394" w:rsidRPr="00F65394">
        <w:rPr>
          <w:highlight w:val="yellow"/>
        </w:rPr>
        <w:t xml:space="preserve"> data ou </w:t>
      </w:r>
      <w:r w:rsidR="00F65394" w:rsidRPr="00F65394">
        <w:rPr>
          <w:i/>
          <w:highlight w:val="yellow"/>
        </w:rPr>
        <w:t>sd</w:t>
      </w:r>
      <w:r w:rsidR="00F65394" w:rsidRPr="00F65394">
        <w:rPr>
          <w:highlight w:val="yellow"/>
        </w:rPr>
        <w:t xml:space="preserve"> quando nao tiver data</w:t>
      </w:r>
      <w:r>
        <w:rPr>
          <w:highlight w:val="yellow"/>
        </w:rPr>
        <w:t>. Disponível em &lt;</w:t>
      </w:r>
      <w:r w:rsidR="00F65394" w:rsidRPr="00F65394">
        <w:rPr>
          <w:highlight w:val="yellow"/>
        </w:rPr>
        <w:t>link</w:t>
      </w:r>
      <w:r>
        <w:rPr>
          <w:highlight w:val="yellow"/>
        </w:rPr>
        <w:t>&gt;.  A</w:t>
      </w:r>
      <w:r w:rsidR="00F65394" w:rsidRPr="00F65394">
        <w:rPr>
          <w:highlight w:val="yellow"/>
        </w:rPr>
        <w:t>cesso em</w:t>
      </w:r>
      <w:r>
        <w:rPr>
          <w:highlight w:val="yellow"/>
        </w:rPr>
        <w:t xml:space="preserve"> 12</w:t>
      </w:r>
      <w:r w:rsidR="000D2574">
        <w:rPr>
          <w:highlight w:val="yellow"/>
        </w:rPr>
        <w:t>.jan.</w:t>
      </w:r>
      <w:r>
        <w:rPr>
          <w:highlight w:val="yellow"/>
        </w:rPr>
        <w:t>12</w:t>
      </w:r>
      <w:r w:rsidR="00F65394" w:rsidRPr="00F65394">
        <w:rPr>
          <w:highlight w:val="yellow"/>
        </w:rPr>
        <w:t>.</w:t>
      </w:r>
    </w:p>
    <w:p w14:paraId="6A75434C" w14:textId="77777777" w:rsidR="00F65394" w:rsidRPr="00F65394" w:rsidRDefault="00F65394" w:rsidP="00BD06F8">
      <w:pPr>
        <w:spacing w:line="240" w:lineRule="auto"/>
        <w:ind w:firstLine="0"/>
        <w:rPr>
          <w:highlight w:val="yellow"/>
        </w:rPr>
      </w:pPr>
    </w:p>
    <w:p w14:paraId="2FA3ABFA" w14:textId="77777777" w:rsidR="00EE1A94" w:rsidRDefault="00F65394" w:rsidP="00BD06F8">
      <w:pPr>
        <w:spacing w:line="240" w:lineRule="auto"/>
        <w:ind w:firstLine="0"/>
        <w:rPr>
          <w:highlight w:val="yellow"/>
        </w:rPr>
      </w:pPr>
      <w:r w:rsidRPr="00F65394">
        <w:rPr>
          <w:highlight w:val="yellow"/>
        </w:rPr>
        <w:t>N</w:t>
      </w:r>
      <w:r w:rsidR="002C6C3E">
        <w:rPr>
          <w:highlight w:val="yellow"/>
        </w:rPr>
        <w:t xml:space="preserve">o texto, quando for feita a </w:t>
      </w:r>
      <w:r w:rsidRPr="00F65394">
        <w:rPr>
          <w:highlight w:val="yellow"/>
        </w:rPr>
        <w:t>citação</w:t>
      </w:r>
      <w:r w:rsidR="002C6C3E">
        <w:rPr>
          <w:highlight w:val="yellow"/>
        </w:rPr>
        <w:t xml:space="preserve"> </w:t>
      </w:r>
      <w:r w:rsidR="00EE1A94">
        <w:rPr>
          <w:highlight w:val="yellow"/>
        </w:rPr>
        <w:t xml:space="preserve">da internet </w:t>
      </w:r>
      <w:r w:rsidR="002C6C3E">
        <w:rPr>
          <w:highlight w:val="yellow"/>
        </w:rPr>
        <w:t>deverá constar</w:t>
      </w:r>
      <w:r w:rsidR="00EE1A94">
        <w:rPr>
          <w:highlight w:val="yellow"/>
        </w:rPr>
        <w:t>:</w:t>
      </w:r>
    </w:p>
    <w:p w14:paraId="350968D8" w14:textId="77777777" w:rsidR="00F65394" w:rsidRDefault="00F65394" w:rsidP="00BD06F8">
      <w:pPr>
        <w:spacing w:line="240" w:lineRule="auto"/>
        <w:ind w:firstLine="0"/>
        <w:rPr>
          <w:highlight w:val="yellow"/>
        </w:rPr>
      </w:pPr>
      <w:r>
        <w:rPr>
          <w:highlight w:val="yellow"/>
        </w:rPr>
        <w:t xml:space="preserve">chave, data ou </w:t>
      </w:r>
      <w:r w:rsidRPr="0083009A">
        <w:rPr>
          <w:i/>
          <w:highlight w:val="yellow"/>
        </w:rPr>
        <w:t>sd</w:t>
      </w:r>
      <w:r w:rsidR="0083009A" w:rsidRPr="0083009A">
        <w:rPr>
          <w:i/>
          <w:highlight w:val="yellow"/>
        </w:rPr>
        <w:t>, online</w:t>
      </w:r>
      <w:r w:rsidR="00811962">
        <w:rPr>
          <w:highlight w:val="yellow"/>
        </w:rPr>
        <w:t>.</w:t>
      </w:r>
    </w:p>
    <w:sectPr w:rsidR="00F65394" w:rsidSect="009B1E6C">
      <w:headerReference w:type="default" r:id="rId10"/>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FE77" w14:textId="77777777" w:rsidR="00CB1DCB" w:rsidRDefault="00CB1DCB">
      <w:pPr>
        <w:spacing w:line="240" w:lineRule="auto"/>
      </w:pPr>
      <w:r>
        <w:separator/>
      </w:r>
    </w:p>
  </w:endnote>
  <w:endnote w:type="continuationSeparator" w:id="0">
    <w:p w14:paraId="255D7595" w14:textId="77777777" w:rsidR="00CB1DCB" w:rsidRDefault="00CB1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Lucida Bright">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F694" w14:textId="77777777" w:rsidR="00CB1DCB" w:rsidRDefault="00CB1DCB" w:rsidP="00AC047F">
      <w:pPr>
        <w:spacing w:line="240" w:lineRule="auto"/>
        <w:ind w:firstLine="0"/>
        <w:jc w:val="left"/>
      </w:pPr>
      <w:r>
        <w:separator/>
      </w:r>
    </w:p>
  </w:footnote>
  <w:footnote w:type="continuationSeparator" w:id="0">
    <w:p w14:paraId="34B8E039" w14:textId="77777777" w:rsidR="00CB1DCB" w:rsidRDefault="00CB1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D1CE7" w14:textId="77777777" w:rsidR="00BD099F" w:rsidRDefault="00BD099F">
    <w:pPr>
      <w:pStyle w:val="Header"/>
      <w:jc w:val="right"/>
    </w:pPr>
  </w:p>
  <w:p w14:paraId="36CA700F" w14:textId="77777777" w:rsidR="00BD099F" w:rsidRDefault="00BD0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F1A3" w14:textId="77777777" w:rsidR="0044473D" w:rsidRDefault="0044473D">
    <w:pPr>
      <w:pStyle w:val="Header"/>
      <w:jc w:val="right"/>
    </w:pPr>
    <w:r>
      <w:fldChar w:fldCharType="begin"/>
    </w:r>
    <w:r>
      <w:instrText>PAGE   \* MERGEFORMAT</w:instrText>
    </w:r>
    <w:r>
      <w:fldChar w:fldCharType="separate"/>
    </w:r>
    <w:r w:rsidR="001711E5">
      <w:rPr>
        <w:noProof/>
      </w:rPr>
      <w:t>7</w:t>
    </w:r>
    <w:r>
      <w:fldChar w:fldCharType="end"/>
    </w:r>
  </w:p>
  <w:p w14:paraId="6547D27A" w14:textId="77777777" w:rsidR="0044473D" w:rsidRDefault="00444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Heading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8"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16cid:durableId="939072386">
    <w:abstractNumId w:val="1"/>
  </w:num>
  <w:num w:numId="2" w16cid:durableId="1095134414">
    <w:abstractNumId w:val="2"/>
  </w:num>
  <w:num w:numId="3" w16cid:durableId="2021925416">
    <w:abstractNumId w:val="3"/>
  </w:num>
  <w:num w:numId="4" w16cid:durableId="301080423">
    <w:abstractNumId w:val="4"/>
  </w:num>
  <w:num w:numId="5" w16cid:durableId="1994598547">
    <w:abstractNumId w:val="10"/>
  </w:num>
  <w:num w:numId="6" w16cid:durableId="1851985317">
    <w:abstractNumId w:val="5"/>
  </w:num>
  <w:num w:numId="7" w16cid:durableId="1011569103">
    <w:abstractNumId w:val="0"/>
  </w:num>
  <w:num w:numId="8" w16cid:durableId="579874632">
    <w:abstractNumId w:val="8"/>
  </w:num>
  <w:num w:numId="9" w16cid:durableId="531069697">
    <w:abstractNumId w:val="9"/>
  </w:num>
  <w:num w:numId="10" w16cid:durableId="1640263988">
    <w:abstractNumId w:val="7"/>
  </w:num>
  <w:num w:numId="11" w16cid:durableId="1277448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37F4"/>
    <w:rsid w:val="00006D7E"/>
    <w:rsid w:val="00017142"/>
    <w:rsid w:val="00020D4C"/>
    <w:rsid w:val="000352E7"/>
    <w:rsid w:val="00043528"/>
    <w:rsid w:val="00056D5A"/>
    <w:rsid w:val="00060B2E"/>
    <w:rsid w:val="00061666"/>
    <w:rsid w:val="000726F0"/>
    <w:rsid w:val="00076651"/>
    <w:rsid w:val="00080AAE"/>
    <w:rsid w:val="00086163"/>
    <w:rsid w:val="0008752C"/>
    <w:rsid w:val="000A1072"/>
    <w:rsid w:val="000A1BAF"/>
    <w:rsid w:val="000A45C3"/>
    <w:rsid w:val="000B3A3A"/>
    <w:rsid w:val="000C5BF7"/>
    <w:rsid w:val="000D2574"/>
    <w:rsid w:val="000D2B28"/>
    <w:rsid w:val="000E7778"/>
    <w:rsid w:val="000F1D0D"/>
    <w:rsid w:val="001027B6"/>
    <w:rsid w:val="001155B1"/>
    <w:rsid w:val="00123BF6"/>
    <w:rsid w:val="001363C5"/>
    <w:rsid w:val="00136F83"/>
    <w:rsid w:val="001419D2"/>
    <w:rsid w:val="00153062"/>
    <w:rsid w:val="00154EFB"/>
    <w:rsid w:val="00161BF4"/>
    <w:rsid w:val="00165B89"/>
    <w:rsid w:val="00167E50"/>
    <w:rsid w:val="001711E5"/>
    <w:rsid w:val="00172704"/>
    <w:rsid w:val="00180715"/>
    <w:rsid w:val="001860B8"/>
    <w:rsid w:val="001B054B"/>
    <w:rsid w:val="001B66D4"/>
    <w:rsid w:val="001B7153"/>
    <w:rsid w:val="001E0837"/>
    <w:rsid w:val="001E1227"/>
    <w:rsid w:val="001E2DD8"/>
    <w:rsid w:val="001E7914"/>
    <w:rsid w:val="001F6E92"/>
    <w:rsid w:val="001F77AA"/>
    <w:rsid w:val="00200757"/>
    <w:rsid w:val="00221861"/>
    <w:rsid w:val="00226756"/>
    <w:rsid w:val="002275AE"/>
    <w:rsid w:val="00227FB5"/>
    <w:rsid w:val="00240B18"/>
    <w:rsid w:val="00251264"/>
    <w:rsid w:val="00254EE6"/>
    <w:rsid w:val="00262F3B"/>
    <w:rsid w:val="0026777B"/>
    <w:rsid w:val="002717F5"/>
    <w:rsid w:val="00273317"/>
    <w:rsid w:val="00284107"/>
    <w:rsid w:val="0029132C"/>
    <w:rsid w:val="00294508"/>
    <w:rsid w:val="002B6ED8"/>
    <w:rsid w:val="002C0EF1"/>
    <w:rsid w:val="002C1365"/>
    <w:rsid w:val="002C6C3E"/>
    <w:rsid w:val="002D3CD1"/>
    <w:rsid w:val="002E5EE0"/>
    <w:rsid w:val="002F03A6"/>
    <w:rsid w:val="002F0C7D"/>
    <w:rsid w:val="003043E1"/>
    <w:rsid w:val="00305CDB"/>
    <w:rsid w:val="003177E9"/>
    <w:rsid w:val="003245FE"/>
    <w:rsid w:val="00325835"/>
    <w:rsid w:val="003447F4"/>
    <w:rsid w:val="00351A43"/>
    <w:rsid w:val="00355852"/>
    <w:rsid w:val="003657A7"/>
    <w:rsid w:val="00394337"/>
    <w:rsid w:val="003A141E"/>
    <w:rsid w:val="003B7784"/>
    <w:rsid w:val="003C2E49"/>
    <w:rsid w:val="0040124F"/>
    <w:rsid w:val="00416768"/>
    <w:rsid w:val="00421934"/>
    <w:rsid w:val="00427593"/>
    <w:rsid w:val="004358CA"/>
    <w:rsid w:val="00436427"/>
    <w:rsid w:val="0044473D"/>
    <w:rsid w:val="00445643"/>
    <w:rsid w:val="00465189"/>
    <w:rsid w:val="004660BB"/>
    <w:rsid w:val="004756CA"/>
    <w:rsid w:val="00475763"/>
    <w:rsid w:val="00476CD4"/>
    <w:rsid w:val="00487393"/>
    <w:rsid w:val="004D7A7C"/>
    <w:rsid w:val="004E46D3"/>
    <w:rsid w:val="004E6009"/>
    <w:rsid w:val="004F4164"/>
    <w:rsid w:val="0050271E"/>
    <w:rsid w:val="005135EA"/>
    <w:rsid w:val="00516635"/>
    <w:rsid w:val="00521763"/>
    <w:rsid w:val="0052722D"/>
    <w:rsid w:val="00543A94"/>
    <w:rsid w:val="00553354"/>
    <w:rsid w:val="005571E9"/>
    <w:rsid w:val="00563DBE"/>
    <w:rsid w:val="00586740"/>
    <w:rsid w:val="00597416"/>
    <w:rsid w:val="005A0B4C"/>
    <w:rsid w:val="005A6C40"/>
    <w:rsid w:val="005D52EB"/>
    <w:rsid w:val="005D61D4"/>
    <w:rsid w:val="005F0EE4"/>
    <w:rsid w:val="005F395D"/>
    <w:rsid w:val="005F681E"/>
    <w:rsid w:val="00610433"/>
    <w:rsid w:val="00622ED1"/>
    <w:rsid w:val="00624FDA"/>
    <w:rsid w:val="006340D0"/>
    <w:rsid w:val="006411D2"/>
    <w:rsid w:val="00675635"/>
    <w:rsid w:val="006773E5"/>
    <w:rsid w:val="006858C2"/>
    <w:rsid w:val="006957C4"/>
    <w:rsid w:val="006A2975"/>
    <w:rsid w:val="006A3DB9"/>
    <w:rsid w:val="006A709F"/>
    <w:rsid w:val="006A7985"/>
    <w:rsid w:val="006D3A8C"/>
    <w:rsid w:val="006E2006"/>
    <w:rsid w:val="006F1D6B"/>
    <w:rsid w:val="006F1EEB"/>
    <w:rsid w:val="006F7626"/>
    <w:rsid w:val="00701700"/>
    <w:rsid w:val="007123F7"/>
    <w:rsid w:val="00712918"/>
    <w:rsid w:val="00724A7A"/>
    <w:rsid w:val="007302BC"/>
    <w:rsid w:val="00731ED8"/>
    <w:rsid w:val="007365ED"/>
    <w:rsid w:val="00762A53"/>
    <w:rsid w:val="007712DE"/>
    <w:rsid w:val="00776386"/>
    <w:rsid w:val="007774B1"/>
    <w:rsid w:val="00781A50"/>
    <w:rsid w:val="00791C12"/>
    <w:rsid w:val="00793D0A"/>
    <w:rsid w:val="00794773"/>
    <w:rsid w:val="007B0A68"/>
    <w:rsid w:val="007E73A8"/>
    <w:rsid w:val="007F038A"/>
    <w:rsid w:val="007F5685"/>
    <w:rsid w:val="007F71FA"/>
    <w:rsid w:val="00800839"/>
    <w:rsid w:val="00811962"/>
    <w:rsid w:val="00824156"/>
    <w:rsid w:val="0083009A"/>
    <w:rsid w:val="00835230"/>
    <w:rsid w:val="0083678F"/>
    <w:rsid w:val="00840257"/>
    <w:rsid w:val="00845DC3"/>
    <w:rsid w:val="008547E0"/>
    <w:rsid w:val="008613BE"/>
    <w:rsid w:val="008637B1"/>
    <w:rsid w:val="00864754"/>
    <w:rsid w:val="00884479"/>
    <w:rsid w:val="008879E9"/>
    <w:rsid w:val="00892B85"/>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116B4"/>
    <w:rsid w:val="00924765"/>
    <w:rsid w:val="00924CBC"/>
    <w:rsid w:val="009301D0"/>
    <w:rsid w:val="00930F91"/>
    <w:rsid w:val="009408DF"/>
    <w:rsid w:val="00945794"/>
    <w:rsid w:val="0095587F"/>
    <w:rsid w:val="009635B2"/>
    <w:rsid w:val="009829FA"/>
    <w:rsid w:val="0098578D"/>
    <w:rsid w:val="0098776F"/>
    <w:rsid w:val="00995ABB"/>
    <w:rsid w:val="009A543B"/>
    <w:rsid w:val="009B196A"/>
    <w:rsid w:val="009B1E6C"/>
    <w:rsid w:val="009B3E09"/>
    <w:rsid w:val="009B423C"/>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A1ED0"/>
    <w:rsid w:val="00AA5AB8"/>
    <w:rsid w:val="00AB2651"/>
    <w:rsid w:val="00AB7C70"/>
    <w:rsid w:val="00AC047F"/>
    <w:rsid w:val="00AC1AD7"/>
    <w:rsid w:val="00AC73C7"/>
    <w:rsid w:val="00AE1050"/>
    <w:rsid w:val="00B01591"/>
    <w:rsid w:val="00B06FF2"/>
    <w:rsid w:val="00B271DE"/>
    <w:rsid w:val="00B418CC"/>
    <w:rsid w:val="00B42452"/>
    <w:rsid w:val="00B514DF"/>
    <w:rsid w:val="00B55FBA"/>
    <w:rsid w:val="00B61DCE"/>
    <w:rsid w:val="00B80A05"/>
    <w:rsid w:val="00BA057E"/>
    <w:rsid w:val="00BA547D"/>
    <w:rsid w:val="00BB1D48"/>
    <w:rsid w:val="00BB630D"/>
    <w:rsid w:val="00BB74AB"/>
    <w:rsid w:val="00BC32AE"/>
    <w:rsid w:val="00BD06F8"/>
    <w:rsid w:val="00BD099F"/>
    <w:rsid w:val="00BE4DDB"/>
    <w:rsid w:val="00BF1153"/>
    <w:rsid w:val="00BF47AC"/>
    <w:rsid w:val="00C00176"/>
    <w:rsid w:val="00C06367"/>
    <w:rsid w:val="00C138CC"/>
    <w:rsid w:val="00C23248"/>
    <w:rsid w:val="00C267AC"/>
    <w:rsid w:val="00C408F3"/>
    <w:rsid w:val="00C44A34"/>
    <w:rsid w:val="00C45705"/>
    <w:rsid w:val="00C52C75"/>
    <w:rsid w:val="00C56B2F"/>
    <w:rsid w:val="00C632AC"/>
    <w:rsid w:val="00C725FA"/>
    <w:rsid w:val="00C726FD"/>
    <w:rsid w:val="00C7552D"/>
    <w:rsid w:val="00C77DFD"/>
    <w:rsid w:val="00C902FF"/>
    <w:rsid w:val="00C91201"/>
    <w:rsid w:val="00C9687C"/>
    <w:rsid w:val="00CB1DCB"/>
    <w:rsid w:val="00CB35C8"/>
    <w:rsid w:val="00CD33D7"/>
    <w:rsid w:val="00CE01F2"/>
    <w:rsid w:val="00CE098D"/>
    <w:rsid w:val="00CE1739"/>
    <w:rsid w:val="00CE4FF4"/>
    <w:rsid w:val="00CE7E76"/>
    <w:rsid w:val="00CF3A74"/>
    <w:rsid w:val="00CF7275"/>
    <w:rsid w:val="00D00548"/>
    <w:rsid w:val="00D03CB4"/>
    <w:rsid w:val="00D10648"/>
    <w:rsid w:val="00D11F03"/>
    <w:rsid w:val="00D352BE"/>
    <w:rsid w:val="00D35830"/>
    <w:rsid w:val="00D41F13"/>
    <w:rsid w:val="00D54D39"/>
    <w:rsid w:val="00D6014E"/>
    <w:rsid w:val="00D650BC"/>
    <w:rsid w:val="00D652EF"/>
    <w:rsid w:val="00D7606A"/>
    <w:rsid w:val="00D76A28"/>
    <w:rsid w:val="00D77732"/>
    <w:rsid w:val="00D80F73"/>
    <w:rsid w:val="00D925C7"/>
    <w:rsid w:val="00D930C6"/>
    <w:rsid w:val="00D931F1"/>
    <w:rsid w:val="00DB21E7"/>
    <w:rsid w:val="00DB5C97"/>
    <w:rsid w:val="00DC3F5A"/>
    <w:rsid w:val="00DC78BF"/>
    <w:rsid w:val="00DD1994"/>
    <w:rsid w:val="00E05374"/>
    <w:rsid w:val="00E204AE"/>
    <w:rsid w:val="00E21D14"/>
    <w:rsid w:val="00E22DCC"/>
    <w:rsid w:val="00E24131"/>
    <w:rsid w:val="00E24589"/>
    <w:rsid w:val="00E2615D"/>
    <w:rsid w:val="00E33B04"/>
    <w:rsid w:val="00E36F4A"/>
    <w:rsid w:val="00E43904"/>
    <w:rsid w:val="00E44AF0"/>
    <w:rsid w:val="00E51A33"/>
    <w:rsid w:val="00E81CEA"/>
    <w:rsid w:val="00E94CE4"/>
    <w:rsid w:val="00E961F1"/>
    <w:rsid w:val="00EB2E08"/>
    <w:rsid w:val="00EB6413"/>
    <w:rsid w:val="00ED14D9"/>
    <w:rsid w:val="00ED29E5"/>
    <w:rsid w:val="00ED5129"/>
    <w:rsid w:val="00EE1A94"/>
    <w:rsid w:val="00EF06DC"/>
    <w:rsid w:val="00EF2CCA"/>
    <w:rsid w:val="00EF59F6"/>
    <w:rsid w:val="00F02469"/>
    <w:rsid w:val="00F12009"/>
    <w:rsid w:val="00F14DAA"/>
    <w:rsid w:val="00F16347"/>
    <w:rsid w:val="00F16F77"/>
    <w:rsid w:val="00F27753"/>
    <w:rsid w:val="00F526DD"/>
    <w:rsid w:val="00F61496"/>
    <w:rsid w:val="00F65394"/>
    <w:rsid w:val="00F73732"/>
    <w:rsid w:val="00F74A9D"/>
    <w:rsid w:val="00F80C0E"/>
    <w:rsid w:val="00F84299"/>
    <w:rsid w:val="00F909A8"/>
    <w:rsid w:val="00F91D5C"/>
    <w:rsid w:val="00F936E0"/>
    <w:rsid w:val="00FA4F03"/>
    <w:rsid w:val="00FB49FD"/>
    <w:rsid w:val="00FB7DDC"/>
    <w:rsid w:val="00FC15D3"/>
    <w:rsid w:val="00FC4767"/>
    <w:rsid w:val="00FF2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2177A"/>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56"/>
    <w:pPr>
      <w:suppressAutoHyphens/>
      <w:spacing w:line="360" w:lineRule="auto"/>
      <w:ind w:firstLine="1418"/>
      <w:jc w:val="both"/>
    </w:pPr>
    <w:rPr>
      <w:rFonts w:ascii="Arial" w:hAnsi="Arial"/>
      <w:sz w:val="24"/>
      <w:lang w:eastAsia="ar-SA"/>
    </w:rPr>
  </w:style>
  <w:style w:type="paragraph" w:styleId="Heading1">
    <w:name w:val="heading 1"/>
    <w:basedOn w:val="Normal"/>
    <w:next w:val="Normal"/>
    <w:qFormat/>
    <w:pPr>
      <w:keepNext/>
      <w:keepLines/>
      <w:suppressAutoHyphens w:val="0"/>
      <w:spacing w:before="480" w:line="276" w:lineRule="auto"/>
      <w:outlineLvl w:val="0"/>
    </w:pPr>
    <w:rPr>
      <w:b/>
      <w:bCs/>
      <w:sz w:val="28"/>
      <w:szCs w:val="28"/>
    </w:rPr>
  </w:style>
  <w:style w:type="paragraph" w:styleId="Heading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Heading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Heading5">
    <w:name w:val="heading 5"/>
    <w:basedOn w:val="Normal"/>
    <w:next w:val="BodyText"/>
    <w:qFormat/>
    <w:pPr>
      <w:spacing w:before="280" w:after="280"/>
      <w:outlineLvl w:val="4"/>
    </w:pPr>
    <w:rPr>
      <w:rFonts w:ascii="Lucida Sans" w:hAnsi="Lucida Sans"/>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BodyText"/>
    <w:pPr>
      <w:keepNext/>
      <w:spacing w:before="240" w:after="120"/>
    </w:pPr>
    <w:rPr>
      <w:rFonts w:ascii="Lucida Bright" w:eastAsia="DejaVu Sans" w:hAnsi="Lucida Bright" w:cs="DejaVu Sans"/>
      <w:sz w:val="28"/>
      <w:szCs w:val="28"/>
    </w:rPr>
  </w:style>
  <w:style w:type="paragraph" w:styleId="BodyText">
    <w:name w:val="Body Text"/>
    <w:basedOn w:val="Normal"/>
    <w:semiHidden/>
    <w:pPr>
      <w:jc w:val="center"/>
    </w:pPr>
    <w:rPr>
      <w:b/>
      <w:bCs/>
      <w:sz w:val="28"/>
      <w:szCs w:val="27"/>
    </w:rPr>
  </w:style>
  <w:style w:type="paragraph" w:styleId="List">
    <w:name w:val="List"/>
    <w:basedOn w:val="BodyText"/>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TOC1">
    <w:name w:val="toc 1"/>
    <w:next w:val="Normal"/>
    <w:semiHidden/>
    <w:pPr>
      <w:tabs>
        <w:tab w:val="right" w:leader="dot" w:pos="9070"/>
      </w:tabs>
      <w:suppressAutoHyphens/>
    </w:pPr>
    <w:rPr>
      <w:rFonts w:ascii="Arial" w:eastAsia="Arial" w:hAnsi="Arial"/>
      <w:sz w:val="24"/>
      <w:lang w:eastAsia="ar-SA"/>
    </w:rPr>
  </w:style>
  <w:style w:type="paragraph" w:styleId="TOC2">
    <w:name w:val="toc 2"/>
    <w:basedOn w:val="Index"/>
    <w:semiHidden/>
    <w:pPr>
      <w:ind w:left="283"/>
    </w:pPr>
  </w:style>
  <w:style w:type="paragraph" w:styleId="TOC3">
    <w:name w:val="toc 3"/>
    <w:basedOn w:val="Index"/>
    <w:semiHidden/>
    <w:pPr>
      <w:ind w:left="566"/>
    </w:pPr>
  </w:style>
  <w:style w:type="paragraph" w:styleId="TOC4">
    <w:name w:val="toc 4"/>
    <w:basedOn w:val="Index"/>
    <w:semiHidden/>
    <w:pPr>
      <w:ind w:left="849"/>
    </w:pPr>
  </w:style>
  <w:style w:type="paragraph" w:styleId="TOC5">
    <w:name w:val="toc 5"/>
    <w:basedOn w:val="Index"/>
    <w:semiHidden/>
    <w:pPr>
      <w:ind w:left="1132"/>
    </w:pPr>
  </w:style>
  <w:style w:type="paragraph" w:styleId="TOC6">
    <w:name w:val="toc 6"/>
    <w:basedOn w:val="Index"/>
    <w:semiHidden/>
    <w:pPr>
      <w:ind w:left="1415"/>
    </w:pPr>
  </w:style>
  <w:style w:type="paragraph" w:styleId="TOC7">
    <w:name w:val="toc 7"/>
    <w:basedOn w:val="Index"/>
    <w:semiHidden/>
    <w:pPr>
      <w:ind w:left="1698"/>
    </w:pPr>
  </w:style>
  <w:style w:type="paragraph" w:styleId="TOC8">
    <w:name w:val="toc 8"/>
    <w:basedOn w:val="Index"/>
    <w:semiHidden/>
    <w:pPr>
      <w:ind w:left="1981"/>
    </w:pPr>
  </w:style>
  <w:style w:type="paragraph" w:styleId="TOC9">
    <w:name w:val="toc 9"/>
    <w:basedOn w:val="Index"/>
    <w:semiHidden/>
    <w:pPr>
      <w:ind w:left="2264"/>
    </w:pPr>
  </w:style>
  <w:style w:type="paragraph" w:styleId="Footer">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Footer"/>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Header">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Heading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BalloonText">
    <w:name w:val="Balloon Text"/>
    <w:basedOn w:val="Normal"/>
    <w:link w:val="BalloonTextChar"/>
    <w:uiPriority w:val="99"/>
    <w:semiHidden/>
    <w:unhideWhenUsed/>
    <w:rsid w:val="0079477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94773"/>
    <w:rPr>
      <w:rFonts w:ascii="Tahoma" w:hAnsi="Tahoma" w:cs="Tahoma"/>
      <w:sz w:val="16"/>
      <w:szCs w:val="16"/>
      <w:lang w:eastAsia="ar-SA"/>
    </w:rPr>
  </w:style>
  <w:style w:type="character" w:styleId="CommentReference">
    <w:name w:val="annotation reference"/>
    <w:uiPriority w:val="99"/>
    <w:semiHidden/>
    <w:unhideWhenUsed/>
    <w:rsid w:val="00675635"/>
    <w:rPr>
      <w:sz w:val="16"/>
      <w:szCs w:val="16"/>
    </w:rPr>
  </w:style>
  <w:style w:type="paragraph" w:styleId="CommentText">
    <w:name w:val="annotation text"/>
    <w:basedOn w:val="Normal"/>
    <w:link w:val="CommentTextChar"/>
    <w:uiPriority w:val="99"/>
    <w:unhideWhenUsed/>
    <w:rsid w:val="00675635"/>
    <w:rPr>
      <w:sz w:val="20"/>
    </w:rPr>
  </w:style>
  <w:style w:type="character" w:customStyle="1" w:styleId="CommentTextChar">
    <w:name w:val="Comment Text Char"/>
    <w:link w:val="CommentText"/>
    <w:uiPriority w:val="99"/>
    <w:rsid w:val="00675635"/>
    <w:rPr>
      <w:rFonts w:ascii="Arial" w:hAnsi="Arial"/>
      <w:lang w:eastAsia="ar-SA"/>
    </w:rPr>
  </w:style>
  <w:style w:type="paragraph" w:styleId="CommentSubject">
    <w:name w:val="annotation subject"/>
    <w:basedOn w:val="CommentText"/>
    <w:next w:val="CommentText"/>
    <w:link w:val="CommentSubjectChar"/>
    <w:uiPriority w:val="99"/>
    <w:semiHidden/>
    <w:unhideWhenUsed/>
    <w:rsid w:val="00675635"/>
    <w:rPr>
      <w:b/>
      <w:bCs/>
    </w:rPr>
  </w:style>
  <w:style w:type="character" w:customStyle="1" w:styleId="CommentSubjectChar">
    <w:name w:val="Comment Subject Char"/>
    <w:link w:val="CommentSubject"/>
    <w:uiPriority w:val="99"/>
    <w:semiHidden/>
    <w:rsid w:val="00675635"/>
    <w:rPr>
      <w:rFonts w:ascii="Arial" w:hAnsi="Arial"/>
      <w:b/>
      <w:bCs/>
      <w:lang w:eastAsia="ar-SA"/>
    </w:rPr>
  </w:style>
  <w:style w:type="table" w:styleId="TableGrid">
    <w:name w:val="Table Grid"/>
    <w:basedOn w:val="Table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Caption">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ListParagraph">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NoSpacing">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DefaultParagraphFont"/>
    <w:rsid w:val="00731ED8"/>
  </w:style>
  <w:style w:type="character" w:styleId="Strong">
    <w:name w:val="Strong"/>
    <w:basedOn w:val="DefaultParagraphFont"/>
    <w:uiPriority w:val="22"/>
    <w:qFormat/>
    <w:rsid w:val="00731ED8"/>
    <w:rPr>
      <w:b/>
      <w:bCs/>
    </w:rPr>
  </w:style>
  <w:style w:type="character" w:styleId="PlaceholderText">
    <w:name w:val="Placeholder Text"/>
    <w:basedOn w:val="DefaultParagraphFont"/>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FootnoteText">
    <w:name w:val="footnote text"/>
    <w:basedOn w:val="Normal"/>
    <w:link w:val="FootnoteTextChar"/>
    <w:uiPriority w:val="99"/>
    <w:semiHidden/>
    <w:unhideWhenUsed/>
    <w:rsid w:val="00586740"/>
    <w:pPr>
      <w:spacing w:line="240" w:lineRule="auto"/>
    </w:pPr>
    <w:rPr>
      <w:sz w:val="20"/>
    </w:rPr>
  </w:style>
  <w:style w:type="character" w:customStyle="1" w:styleId="FootnoteTextChar">
    <w:name w:val="Footnote Text Char"/>
    <w:basedOn w:val="DefaultParagraphFont"/>
    <w:link w:val="FootnoteText"/>
    <w:uiPriority w:val="99"/>
    <w:semiHidden/>
    <w:rsid w:val="00586740"/>
    <w:rPr>
      <w:rFonts w:ascii="Arial" w:hAnsi="Arial"/>
      <w:lang w:eastAsia="ar-SA"/>
    </w:rPr>
  </w:style>
  <w:style w:type="character" w:styleId="FootnoteReference">
    <w:name w:val="footnote reference"/>
    <w:basedOn w:val="DefaultParagraphFont"/>
    <w:uiPriority w:val="99"/>
    <w:semiHidden/>
    <w:unhideWhenUsed/>
    <w:rsid w:val="00586740"/>
    <w:rPr>
      <w:vertAlign w:val="superscript"/>
    </w:rPr>
  </w:style>
  <w:style w:type="table" w:customStyle="1" w:styleId="Tabelacomgrade1">
    <w:name w:val="Tabela com grade1"/>
    <w:basedOn w:val="TableNormal"/>
    <w:next w:val="TableGrid"/>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2690">
      <w:bodyDiv w:val="1"/>
      <w:marLeft w:val="0"/>
      <w:marRight w:val="0"/>
      <w:marTop w:val="0"/>
      <w:marBottom w:val="0"/>
      <w:divBdr>
        <w:top w:val="none" w:sz="0" w:space="0" w:color="auto"/>
        <w:left w:val="none" w:sz="0" w:space="0" w:color="auto"/>
        <w:bottom w:val="none" w:sz="0" w:space="0" w:color="auto"/>
        <w:right w:val="none" w:sz="0" w:space="0" w:color="auto"/>
      </w:divBdr>
    </w:div>
    <w:div w:id="1694453719">
      <w:bodyDiv w:val="1"/>
      <w:marLeft w:val="0"/>
      <w:marRight w:val="0"/>
      <w:marTop w:val="0"/>
      <w:marBottom w:val="0"/>
      <w:divBdr>
        <w:top w:val="none" w:sz="0" w:space="0" w:color="auto"/>
        <w:left w:val="none" w:sz="0" w:space="0" w:color="auto"/>
        <w:bottom w:val="none" w:sz="0" w:space="0" w:color="auto"/>
        <w:right w:val="none" w:sz="0" w:space="0" w:color="auto"/>
      </w:divBdr>
      <w:divsChild>
        <w:div w:id="778378641">
          <w:marLeft w:val="0"/>
          <w:marRight w:val="0"/>
          <w:marTop w:val="0"/>
          <w:marBottom w:val="0"/>
          <w:divBdr>
            <w:top w:val="none" w:sz="0" w:space="0" w:color="auto"/>
            <w:left w:val="none" w:sz="0" w:space="0" w:color="auto"/>
            <w:bottom w:val="none" w:sz="0" w:space="0" w:color="auto"/>
            <w:right w:val="none" w:sz="0" w:space="0" w:color="auto"/>
          </w:divBdr>
          <w:divsChild>
            <w:div w:id="1027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74EAF-71F0-46D5-BCDE-EB122BC2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2248</Words>
  <Characters>12142</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GABRIEL LOPES DE AZEVEDO</cp:lastModifiedBy>
  <cp:revision>2</cp:revision>
  <cp:lastPrinted>2016-03-17T13:59:00Z</cp:lastPrinted>
  <dcterms:created xsi:type="dcterms:W3CDTF">2023-08-23T13:46:00Z</dcterms:created>
  <dcterms:modified xsi:type="dcterms:W3CDTF">2023-08-23T13:46:00Z</dcterms:modified>
</cp:coreProperties>
</file>